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77486" w14:textId="4066F816" w:rsidR="5A9AB3B6" w:rsidRPr="00670077" w:rsidRDefault="00AB0D19" w:rsidP="00953564">
      <w:pPr>
        <w:spacing w:after="0"/>
        <w:jc w:val="center"/>
        <w:rPr>
          <w:rFonts w:eastAsia="Times New Roman" w:cstheme="minorHAnsi"/>
          <w:color w:val="000000" w:themeColor="text1"/>
          <w:sz w:val="44"/>
          <w:szCs w:val="44"/>
        </w:rPr>
      </w:pPr>
      <w:r>
        <w:rPr>
          <w:rFonts w:eastAsia="Times New Roman" w:cstheme="minorHAnsi"/>
          <w:b/>
          <w:bCs/>
          <w:color w:val="000000" w:themeColor="text1"/>
          <w:sz w:val="44"/>
          <w:szCs w:val="44"/>
        </w:rPr>
        <w:t>Josefa Zarate Dolores</w:t>
      </w:r>
    </w:p>
    <w:p w14:paraId="675818EE" w14:textId="521F6422" w:rsidR="00915166" w:rsidRPr="00915166" w:rsidRDefault="00670077" w:rsidP="00953564">
      <w:pPr>
        <w:spacing w:after="0"/>
        <w:jc w:val="center"/>
        <w:rPr>
          <w:rFonts w:cstheme="minorHAnsi"/>
          <w:color w:val="000000" w:themeColor="text1"/>
        </w:rPr>
      </w:pPr>
      <w:r w:rsidRPr="00915166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A60269" wp14:editId="0BC855A2">
                <wp:simplePos x="0" y="0"/>
                <wp:positionH relativeFrom="column">
                  <wp:posOffset>-47625</wp:posOffset>
                </wp:positionH>
                <wp:positionV relativeFrom="paragraph">
                  <wp:posOffset>194945</wp:posOffset>
                </wp:positionV>
                <wp:extent cx="6391275" cy="12700"/>
                <wp:effectExtent l="0" t="0" r="2857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7C25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5.35pt" to="499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" strokecolor="black [3040]"/>
            </w:pict>
          </mc:Fallback>
        </mc:AlternateContent>
      </w:r>
      <w:r w:rsidR="006B27C9">
        <w:rPr>
          <w:rFonts w:cstheme="minorHAnsi"/>
          <w:noProof/>
          <w:color w:val="000000" w:themeColor="text1"/>
        </w:rPr>
        <w:t>Minneapolis, MN</w:t>
      </w:r>
      <w:r w:rsidR="08DB2D68" w:rsidRPr="00915166">
        <w:rPr>
          <w:rFonts w:cstheme="minorHAnsi"/>
          <w:color w:val="000000" w:themeColor="text1"/>
        </w:rPr>
        <w:t xml:space="preserve"> </w:t>
      </w:r>
      <w:r w:rsidR="7004DFCD" w:rsidRPr="00915166">
        <w:rPr>
          <w:rFonts w:cstheme="minorHAnsi"/>
          <w:color w:val="000000" w:themeColor="text1"/>
        </w:rPr>
        <w:t>●</w:t>
      </w:r>
      <w:r w:rsidR="00AE1E50" w:rsidRPr="00915166">
        <w:rPr>
          <w:rFonts w:cstheme="minorHAnsi"/>
          <w:color w:val="000000" w:themeColor="text1"/>
        </w:rPr>
        <w:t xml:space="preserve"> </w:t>
      </w:r>
      <w:r w:rsidR="00AB0D19">
        <w:rPr>
          <w:rFonts w:cstheme="minorHAnsi"/>
          <w:color w:val="000000" w:themeColor="text1"/>
        </w:rPr>
        <w:t>josefazd02@gmail.com</w:t>
      </w:r>
      <w:r w:rsidR="720B628F" w:rsidRPr="00915166">
        <w:rPr>
          <w:rFonts w:cstheme="minorHAnsi"/>
          <w:color w:val="000000" w:themeColor="text1"/>
        </w:rPr>
        <w:t xml:space="preserve"> ● </w:t>
      </w:r>
      <w:r w:rsidR="006B27C9">
        <w:rPr>
          <w:rFonts w:cstheme="minorHAnsi"/>
          <w:color w:val="000000" w:themeColor="text1"/>
        </w:rPr>
        <w:t>(</w:t>
      </w:r>
      <w:r w:rsidR="00AB0D19">
        <w:rPr>
          <w:rFonts w:eastAsia="Times New Roman" w:cstheme="minorHAnsi"/>
          <w:color w:val="000000" w:themeColor="text1"/>
        </w:rPr>
        <w:t>612</w:t>
      </w:r>
      <w:r w:rsidR="006B27C9">
        <w:rPr>
          <w:rFonts w:eastAsia="Times New Roman" w:cstheme="minorHAnsi"/>
          <w:color w:val="000000" w:themeColor="text1"/>
        </w:rPr>
        <w:t>) 323</w:t>
      </w:r>
      <w:r w:rsidR="00691A64">
        <w:rPr>
          <w:rFonts w:eastAsia="Times New Roman" w:cstheme="minorHAnsi"/>
          <w:color w:val="000000" w:themeColor="text1"/>
        </w:rPr>
        <w:t>-9177</w:t>
      </w:r>
      <w:r w:rsidR="00201126">
        <w:rPr>
          <w:rFonts w:eastAsia="Times New Roman" w:cstheme="minorHAnsi"/>
          <w:color w:val="000000" w:themeColor="text1"/>
        </w:rPr>
        <w:t xml:space="preserve"> </w:t>
      </w:r>
      <w:r w:rsidR="00201126" w:rsidRPr="00915166">
        <w:rPr>
          <w:rFonts w:cstheme="minorHAnsi"/>
          <w:color w:val="000000" w:themeColor="text1"/>
        </w:rPr>
        <w:t>●</w:t>
      </w:r>
      <w:r w:rsidR="00201126">
        <w:rPr>
          <w:rFonts w:cstheme="minorHAnsi"/>
          <w:color w:val="000000" w:themeColor="text1"/>
        </w:rPr>
        <w:t xml:space="preserve"> </w:t>
      </w:r>
      <w:hyperlink r:id="rId11" w:history="1">
        <w:r w:rsidR="000B72CC" w:rsidRPr="00084A7E">
          <w:rPr>
            <w:rStyle w:val="Hyperlink"/>
            <w:rFonts w:cstheme="minorHAnsi"/>
          </w:rPr>
          <w:t>https://www.linkedin.com/in/josefa-zd</w:t>
        </w:r>
      </w:hyperlink>
      <w:r w:rsidR="000B72CC">
        <w:rPr>
          <w:rFonts w:cstheme="minorHAnsi"/>
          <w:color w:val="000000" w:themeColor="text1"/>
        </w:rPr>
        <w:t xml:space="preserve"> </w:t>
      </w:r>
    </w:p>
    <w:p w14:paraId="7136DD19" w14:textId="77777777" w:rsidR="00DD13FE" w:rsidRDefault="00DD13FE" w:rsidP="00953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</w:rPr>
      </w:pPr>
    </w:p>
    <w:p w14:paraId="65504824" w14:textId="06077D92" w:rsidR="00F362CC" w:rsidRPr="00953564" w:rsidRDefault="001255BC" w:rsidP="00953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</w:rPr>
      </w:pPr>
      <w:r w:rsidRPr="00DD13FE">
        <w:rPr>
          <w:rFonts w:cstheme="minorHAnsi"/>
          <w:b/>
          <w:bCs/>
          <w:color w:val="000000"/>
        </w:rPr>
        <w:t>E</w:t>
      </w:r>
      <w:r w:rsidR="00D40B0D" w:rsidRPr="00DD13FE">
        <w:rPr>
          <w:rFonts w:cstheme="minorHAnsi"/>
          <w:b/>
          <w:bCs/>
          <w:color w:val="000000"/>
        </w:rPr>
        <w:t>DUCATION:</w:t>
      </w:r>
    </w:p>
    <w:p w14:paraId="7AAD07CE" w14:textId="28215B1F" w:rsidR="005A173F" w:rsidRDefault="1D8971F1" w:rsidP="00953564">
      <w:pPr>
        <w:autoSpaceDE w:val="0"/>
        <w:autoSpaceDN w:val="0"/>
        <w:adjustRightInd w:val="0"/>
        <w:spacing w:after="0"/>
        <w:ind w:firstLine="706"/>
        <w:rPr>
          <w:rFonts w:cstheme="minorHAnsi"/>
          <w:color w:val="000000" w:themeColor="text1"/>
        </w:rPr>
      </w:pPr>
      <w:r w:rsidRPr="00DD13FE">
        <w:rPr>
          <w:rFonts w:cstheme="minorHAnsi"/>
          <w:b/>
          <w:bCs/>
          <w:color w:val="000000" w:themeColor="text1"/>
        </w:rPr>
        <w:t xml:space="preserve">Bachelor </w:t>
      </w:r>
      <w:r w:rsidR="5984D385" w:rsidRPr="00DD13FE">
        <w:rPr>
          <w:rFonts w:cstheme="minorHAnsi"/>
          <w:b/>
          <w:bCs/>
          <w:color w:val="000000" w:themeColor="text1"/>
        </w:rPr>
        <w:t xml:space="preserve">of </w:t>
      </w:r>
      <w:r w:rsidR="00B278F6" w:rsidRPr="00DD13FE">
        <w:rPr>
          <w:rFonts w:cstheme="minorHAnsi"/>
          <w:b/>
          <w:bCs/>
          <w:color w:val="000000" w:themeColor="text1"/>
        </w:rPr>
        <w:t>Arts:</w:t>
      </w:r>
      <w:r w:rsidR="00AB0D19">
        <w:rPr>
          <w:rFonts w:cstheme="minorHAnsi"/>
          <w:b/>
          <w:bCs/>
          <w:color w:val="000000" w:themeColor="text1"/>
        </w:rPr>
        <w:t xml:space="preserve"> Computer Science</w:t>
      </w:r>
      <w:r w:rsidR="00D40B0D" w:rsidRPr="00DD13FE">
        <w:rPr>
          <w:rFonts w:cstheme="minorHAnsi"/>
        </w:rPr>
        <w:tab/>
      </w:r>
      <w:r w:rsidR="00D40B0D" w:rsidRPr="00DD13FE">
        <w:rPr>
          <w:rFonts w:cstheme="minorHAnsi"/>
        </w:rPr>
        <w:tab/>
      </w:r>
      <w:r w:rsidR="00D40B0D" w:rsidRPr="00DD13FE">
        <w:rPr>
          <w:rFonts w:cstheme="minorHAnsi"/>
        </w:rPr>
        <w:tab/>
      </w:r>
      <w:r w:rsidR="00AE1E50" w:rsidRPr="00DD13FE">
        <w:rPr>
          <w:rFonts w:cstheme="minorHAnsi"/>
        </w:rPr>
        <w:t xml:space="preserve"> </w:t>
      </w:r>
      <w:r w:rsidR="00AB0D19">
        <w:rPr>
          <w:rFonts w:cstheme="minorHAnsi"/>
        </w:rPr>
        <w:t xml:space="preserve">      </w:t>
      </w:r>
      <w:r w:rsidR="00946C8E">
        <w:rPr>
          <w:rFonts w:cstheme="minorHAnsi"/>
        </w:rPr>
        <w:tab/>
      </w:r>
      <w:r w:rsidR="00946C8E">
        <w:rPr>
          <w:rFonts w:cstheme="minorHAnsi"/>
        </w:rPr>
        <w:tab/>
      </w:r>
      <w:r w:rsidR="00AB0D19">
        <w:rPr>
          <w:rFonts w:cstheme="minorHAnsi"/>
        </w:rPr>
        <w:t xml:space="preserve">  </w:t>
      </w:r>
      <w:r w:rsidR="00DD13FE">
        <w:rPr>
          <w:rFonts w:cstheme="minorHAnsi"/>
        </w:rPr>
        <w:t xml:space="preserve"> </w:t>
      </w:r>
      <w:r w:rsidR="08DB2D68" w:rsidRPr="00DD13FE">
        <w:rPr>
          <w:rFonts w:cstheme="minorHAnsi"/>
          <w:color w:val="000000" w:themeColor="text1"/>
        </w:rPr>
        <w:t xml:space="preserve">Expected Graduation: May </w:t>
      </w:r>
      <w:r w:rsidR="2F592C92" w:rsidRPr="00DD13FE">
        <w:rPr>
          <w:rFonts w:cstheme="minorHAnsi"/>
          <w:color w:val="000000" w:themeColor="text1"/>
        </w:rPr>
        <w:t>20</w:t>
      </w:r>
      <w:r w:rsidR="00AB0D19">
        <w:rPr>
          <w:rFonts w:cstheme="minorHAnsi"/>
          <w:color w:val="000000" w:themeColor="text1"/>
        </w:rPr>
        <w:t>25</w:t>
      </w:r>
    </w:p>
    <w:p w14:paraId="14483589" w14:textId="09742009" w:rsidR="00CC5615" w:rsidRDefault="00CC5615" w:rsidP="00953564">
      <w:pPr>
        <w:autoSpaceDE w:val="0"/>
        <w:autoSpaceDN w:val="0"/>
        <w:adjustRightInd w:val="0"/>
        <w:spacing w:after="0"/>
        <w:ind w:firstLine="706"/>
        <w:rPr>
          <w:rFonts w:cstheme="minorHAnsi"/>
          <w:color w:val="000000" w:themeColor="text1"/>
        </w:rPr>
      </w:pPr>
      <w:r w:rsidRPr="00DD13FE">
        <w:rPr>
          <w:rFonts w:cstheme="minorHAnsi"/>
          <w:color w:val="000000" w:themeColor="text1"/>
        </w:rPr>
        <w:t>College of Saint Benedict, St. Joseph, MN</w:t>
      </w:r>
      <w:r w:rsidR="000F3A9B">
        <w:rPr>
          <w:rFonts w:cstheme="minorHAnsi"/>
          <w:color w:val="000000" w:themeColor="text1"/>
        </w:rPr>
        <w:t xml:space="preserve">, </w:t>
      </w:r>
      <w:r w:rsidR="00C57B03">
        <w:rPr>
          <w:rFonts w:cstheme="minorHAnsi"/>
          <w:color w:val="000000" w:themeColor="text1"/>
        </w:rPr>
        <w:t>GPA: 3.</w:t>
      </w:r>
      <w:r w:rsidR="00C6053D">
        <w:rPr>
          <w:rFonts w:cstheme="minorHAnsi"/>
          <w:color w:val="000000" w:themeColor="text1"/>
        </w:rPr>
        <w:t>04</w:t>
      </w:r>
    </w:p>
    <w:p w14:paraId="0A7F175A" w14:textId="179E5B46" w:rsidR="00C57B03" w:rsidRDefault="00C57B03" w:rsidP="00953564">
      <w:pPr>
        <w:autoSpaceDE w:val="0"/>
        <w:autoSpaceDN w:val="0"/>
        <w:adjustRightInd w:val="0"/>
        <w:spacing w:after="0"/>
        <w:ind w:firstLine="70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Minor: Hispanic Studies </w:t>
      </w:r>
    </w:p>
    <w:p w14:paraId="26FDE37C" w14:textId="080EC7B8" w:rsidR="00AB0D19" w:rsidRDefault="005E7879" w:rsidP="00953564">
      <w:pPr>
        <w:autoSpaceDE w:val="0"/>
        <w:autoSpaceDN w:val="0"/>
        <w:adjustRightInd w:val="0"/>
        <w:spacing w:after="0"/>
        <w:ind w:firstLine="70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Scholarship: </w:t>
      </w:r>
      <w:r w:rsidR="00AB0D19" w:rsidRPr="00E94AB6">
        <w:rPr>
          <w:rFonts w:cstheme="minorHAnsi"/>
          <w:color w:val="000000" w:themeColor="text1"/>
        </w:rPr>
        <w:t xml:space="preserve">Recipient </w:t>
      </w:r>
      <w:r w:rsidR="00B278F6" w:rsidRPr="00E94AB6">
        <w:rPr>
          <w:rFonts w:cstheme="minorHAnsi"/>
          <w:color w:val="000000" w:themeColor="text1"/>
        </w:rPr>
        <w:t>of Janet</w:t>
      </w:r>
      <w:r w:rsidR="00AB0D19" w:rsidRPr="00E94AB6">
        <w:rPr>
          <w:rFonts w:cstheme="minorHAnsi"/>
          <w:color w:val="000000" w:themeColor="text1"/>
        </w:rPr>
        <w:t xml:space="preserve"> Setter Dryer ’83 Scholarship</w:t>
      </w:r>
      <w:r w:rsidR="002144C6">
        <w:rPr>
          <w:rFonts w:cstheme="minorHAnsi"/>
          <w:color w:val="000000" w:themeColor="text1"/>
        </w:rPr>
        <w:t xml:space="preserve">, </w:t>
      </w:r>
      <w:r w:rsidR="003219DA">
        <w:rPr>
          <w:rFonts w:cstheme="minorHAnsi"/>
          <w:color w:val="000000" w:themeColor="text1"/>
        </w:rPr>
        <w:t>Fle</w:t>
      </w:r>
      <w:r w:rsidR="00B772E9">
        <w:rPr>
          <w:rFonts w:cstheme="minorHAnsi"/>
          <w:color w:val="000000" w:themeColor="text1"/>
        </w:rPr>
        <w:t>isch</w:t>
      </w:r>
      <w:r w:rsidR="006D38DF">
        <w:rPr>
          <w:rFonts w:cstheme="minorHAnsi"/>
          <w:color w:val="000000" w:themeColor="text1"/>
        </w:rPr>
        <w:t>hacker Fellow ‘24</w:t>
      </w:r>
    </w:p>
    <w:p w14:paraId="0E6C4C5D" w14:textId="4AEE0681" w:rsidR="00B232AC" w:rsidRPr="00DD13FE" w:rsidRDefault="00B232AC" w:rsidP="00953564">
      <w:pPr>
        <w:autoSpaceDE w:val="0"/>
        <w:autoSpaceDN w:val="0"/>
        <w:adjustRightInd w:val="0"/>
        <w:spacing w:after="0"/>
        <w:ind w:firstLine="70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Study Abroad: Chiapas, Mexico</w:t>
      </w:r>
      <w:r w:rsidR="0004022C">
        <w:rPr>
          <w:rFonts w:cstheme="minorHAnsi"/>
          <w:color w:val="000000" w:themeColor="text1"/>
        </w:rPr>
        <w:t>, Spring 2023</w:t>
      </w:r>
    </w:p>
    <w:p w14:paraId="7A9EA503" w14:textId="2AF011B9" w:rsidR="00953564" w:rsidRPr="00953564" w:rsidRDefault="00CC5615" w:rsidP="00953564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</w:t>
      </w:r>
    </w:p>
    <w:p w14:paraId="7F573BD0" w14:textId="3B42726F" w:rsidR="009B68F0" w:rsidRDefault="003F0C50" w:rsidP="00953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WORK AND VOLUNTEER </w:t>
      </w:r>
      <w:r w:rsidR="08DB2D68" w:rsidRPr="00DD13FE">
        <w:rPr>
          <w:rFonts w:cstheme="minorHAnsi"/>
          <w:b/>
          <w:bCs/>
          <w:color w:val="000000" w:themeColor="text1"/>
        </w:rPr>
        <w:t>EXPERIENCE</w:t>
      </w:r>
      <w:r w:rsidR="68D4D428" w:rsidRPr="00DD13FE">
        <w:rPr>
          <w:rFonts w:cstheme="minorHAnsi"/>
          <w:b/>
          <w:bCs/>
          <w:color w:val="000000" w:themeColor="text1"/>
        </w:rPr>
        <w:t>:</w:t>
      </w:r>
    </w:p>
    <w:p w14:paraId="5CD5EEEA" w14:textId="581BF640" w:rsidR="00A77204" w:rsidRPr="00DD13FE" w:rsidRDefault="00056236" w:rsidP="00A77204">
      <w:pPr>
        <w:autoSpaceDE w:val="0"/>
        <w:autoSpaceDN w:val="0"/>
        <w:adjustRightInd w:val="0"/>
        <w:spacing w:after="0"/>
        <w:ind w:firstLine="706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First Gen</w:t>
      </w:r>
      <w:r w:rsidR="00EB4EBE">
        <w:rPr>
          <w:rFonts w:cstheme="minorHAnsi"/>
          <w:b/>
          <w:bCs/>
          <w:color w:val="000000" w:themeColor="text1"/>
        </w:rPr>
        <w:t>eration</w:t>
      </w:r>
      <w:r>
        <w:rPr>
          <w:rFonts w:cstheme="minorHAnsi"/>
          <w:b/>
          <w:bCs/>
          <w:color w:val="000000" w:themeColor="text1"/>
        </w:rPr>
        <w:t xml:space="preserve"> Coordinator </w:t>
      </w:r>
      <w:r w:rsidR="00A77204" w:rsidRPr="00DD13FE">
        <w:rPr>
          <w:rFonts w:cstheme="minorHAnsi"/>
          <w:b/>
          <w:bCs/>
          <w:color w:val="000000" w:themeColor="text1"/>
        </w:rPr>
        <w:tab/>
      </w:r>
      <w:r w:rsidR="00A77204" w:rsidRPr="00DD13FE">
        <w:rPr>
          <w:rFonts w:cstheme="minorHAnsi"/>
          <w:b/>
          <w:bCs/>
          <w:color w:val="000000" w:themeColor="text1"/>
        </w:rPr>
        <w:tab/>
      </w:r>
      <w:r w:rsidR="00A77204" w:rsidRPr="00DD13FE">
        <w:rPr>
          <w:rFonts w:cstheme="minorHAnsi"/>
          <w:b/>
          <w:bCs/>
          <w:color w:val="000000" w:themeColor="text1"/>
        </w:rPr>
        <w:tab/>
      </w:r>
      <w:r w:rsidR="00A77204" w:rsidRPr="00DD13FE">
        <w:rPr>
          <w:rFonts w:cstheme="minorHAnsi"/>
          <w:b/>
          <w:bCs/>
          <w:color w:val="000000" w:themeColor="text1"/>
        </w:rPr>
        <w:tab/>
      </w:r>
      <w:r w:rsidR="00A77204" w:rsidRPr="00DD13FE">
        <w:rPr>
          <w:rFonts w:cstheme="minorHAnsi"/>
          <w:b/>
          <w:bCs/>
          <w:color w:val="000000" w:themeColor="text1"/>
        </w:rPr>
        <w:tab/>
      </w:r>
      <w:r w:rsidR="00A77204" w:rsidRPr="00DD13FE"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b/>
          <w:bCs/>
          <w:color w:val="000000" w:themeColor="text1"/>
        </w:rPr>
        <w:t xml:space="preserve">         August</w:t>
      </w:r>
      <w:r w:rsidR="00A77204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2024</w:t>
      </w:r>
      <w:r w:rsidR="00A77204">
        <w:rPr>
          <w:rFonts w:cstheme="minorHAnsi"/>
          <w:b/>
          <w:bCs/>
          <w:color w:val="000000" w:themeColor="text1"/>
        </w:rPr>
        <w:t xml:space="preserve"> -</w:t>
      </w:r>
      <w:r>
        <w:rPr>
          <w:rFonts w:cstheme="minorHAnsi"/>
          <w:b/>
          <w:bCs/>
          <w:color w:val="000000" w:themeColor="text1"/>
        </w:rPr>
        <w:t>November</w:t>
      </w:r>
      <w:r w:rsidR="00A77204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2024</w:t>
      </w:r>
    </w:p>
    <w:p w14:paraId="163B6558" w14:textId="77777777" w:rsidR="00A77204" w:rsidRPr="00DD13FE" w:rsidRDefault="00A77204" w:rsidP="00A77204">
      <w:pPr>
        <w:autoSpaceDE w:val="0"/>
        <w:autoSpaceDN w:val="0"/>
        <w:adjustRightInd w:val="0"/>
        <w:spacing w:after="0"/>
        <w:rPr>
          <w:rFonts w:eastAsia="Times New Roman" w:cstheme="minorHAnsi"/>
          <w:color w:val="000000" w:themeColor="text1"/>
        </w:rPr>
      </w:pPr>
      <w:r w:rsidRPr="00DD13FE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>College of Saint Benedict,</w:t>
      </w:r>
      <w:r w:rsidRPr="00DD13FE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St. Joseph</w:t>
      </w:r>
      <w:r w:rsidRPr="00DD13FE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MN</w:t>
      </w:r>
      <w:r w:rsidRPr="00DD13FE">
        <w:rPr>
          <w:rFonts w:cstheme="minorHAnsi"/>
        </w:rPr>
        <w:tab/>
      </w:r>
      <w:r w:rsidRPr="00DD13FE">
        <w:rPr>
          <w:rFonts w:cstheme="minorHAnsi"/>
        </w:rPr>
        <w:tab/>
      </w:r>
      <w:r w:rsidRPr="00DD13FE">
        <w:rPr>
          <w:rFonts w:cstheme="minorHAnsi"/>
        </w:rPr>
        <w:tab/>
      </w:r>
      <w:r w:rsidRPr="00DD13FE">
        <w:rPr>
          <w:rFonts w:cstheme="minorHAnsi"/>
        </w:rPr>
        <w:tab/>
      </w:r>
      <w:r w:rsidRPr="00DD13FE">
        <w:rPr>
          <w:rFonts w:cstheme="minorHAnsi"/>
        </w:rPr>
        <w:tab/>
      </w:r>
      <w:r w:rsidRPr="00DD13FE">
        <w:rPr>
          <w:rFonts w:cstheme="minorHAnsi"/>
        </w:rPr>
        <w:tab/>
      </w:r>
    </w:p>
    <w:p w14:paraId="695E0AEA" w14:textId="328E7F39" w:rsidR="00EB4EBE" w:rsidRPr="00EB4EBE" w:rsidRDefault="00744927" w:rsidP="00A772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cstheme="minorHAnsi"/>
          <w:color w:val="000000" w:themeColor="text1"/>
        </w:rPr>
      </w:pPr>
      <w:r w:rsidRPr="00744927">
        <w:rPr>
          <w:rFonts w:eastAsia="Times New Roman" w:cstheme="minorHAnsi"/>
          <w:color w:val="000000" w:themeColor="text1"/>
        </w:rPr>
        <w:t>Created Canva content to promote alumni events, including FAFSA workshops.</w:t>
      </w:r>
    </w:p>
    <w:p w14:paraId="779BC51B" w14:textId="40389A24" w:rsidR="00EB4EBE" w:rsidRPr="00EB4EBE" w:rsidRDefault="00BF1A80" w:rsidP="00A772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cstheme="minorHAnsi"/>
          <w:color w:val="000000" w:themeColor="text1"/>
        </w:rPr>
      </w:pPr>
      <w:r w:rsidRPr="00BF1A80">
        <w:rPr>
          <w:rFonts w:eastAsia="Times New Roman" w:cstheme="minorHAnsi"/>
          <w:color w:val="000000" w:themeColor="text1"/>
        </w:rPr>
        <w:t>Assisted with diploma pick-ups and collected student documents.</w:t>
      </w:r>
    </w:p>
    <w:p w14:paraId="356309D0" w14:textId="45F3049D" w:rsidR="007C414F" w:rsidRPr="00185E2D" w:rsidRDefault="00BF1A80" w:rsidP="00EB4EBE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</w:rPr>
      </w:pPr>
      <w:r w:rsidRPr="00BF1A80">
        <w:rPr>
          <w:rFonts w:eastAsia="Times New Roman" w:cstheme="minorHAnsi"/>
          <w:color w:val="000000" w:themeColor="text1"/>
        </w:rPr>
        <w:t>Managed and updated alumni database for accurate contact information.</w:t>
      </w:r>
    </w:p>
    <w:p w14:paraId="0E6E9AA9" w14:textId="77777777" w:rsidR="00185E2D" w:rsidRPr="00185E2D" w:rsidRDefault="00185E2D" w:rsidP="00185E2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428"/>
        <w:rPr>
          <w:rFonts w:cstheme="minorHAnsi"/>
          <w:b/>
          <w:bCs/>
          <w:color w:val="000000" w:themeColor="text1"/>
        </w:rPr>
      </w:pPr>
    </w:p>
    <w:p w14:paraId="5647D28D" w14:textId="15D7CE07" w:rsidR="00185E2D" w:rsidRPr="00DD13FE" w:rsidRDefault="001111A7" w:rsidP="00185E2D">
      <w:pPr>
        <w:autoSpaceDE w:val="0"/>
        <w:autoSpaceDN w:val="0"/>
        <w:adjustRightInd w:val="0"/>
        <w:spacing w:after="0"/>
        <w:ind w:firstLine="706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Enhancing Engagement and Alumni Relations Inter</w:t>
      </w:r>
      <w:r w:rsidR="00FE22C3">
        <w:rPr>
          <w:rFonts w:cstheme="minorHAnsi"/>
          <w:b/>
          <w:bCs/>
          <w:color w:val="000000" w:themeColor="text1"/>
        </w:rPr>
        <w:t>n                                                          May</w:t>
      </w:r>
      <w:r w:rsidR="00185E2D">
        <w:rPr>
          <w:rFonts w:cstheme="minorHAnsi"/>
          <w:b/>
          <w:bCs/>
          <w:color w:val="000000" w:themeColor="text1"/>
        </w:rPr>
        <w:t xml:space="preserve"> 2024 -</w:t>
      </w:r>
      <w:r w:rsidR="00FE22C3">
        <w:rPr>
          <w:rFonts w:cstheme="minorHAnsi"/>
          <w:b/>
          <w:bCs/>
          <w:color w:val="000000" w:themeColor="text1"/>
        </w:rPr>
        <w:t>July</w:t>
      </w:r>
      <w:r w:rsidR="00185E2D">
        <w:rPr>
          <w:rFonts w:cstheme="minorHAnsi"/>
          <w:b/>
          <w:bCs/>
          <w:color w:val="000000" w:themeColor="text1"/>
        </w:rPr>
        <w:t xml:space="preserve"> 2024</w:t>
      </w:r>
    </w:p>
    <w:p w14:paraId="1C6560F0" w14:textId="5BC9DA0B" w:rsidR="00185E2D" w:rsidRPr="00DD13FE" w:rsidRDefault="00185E2D" w:rsidP="00185E2D">
      <w:pPr>
        <w:autoSpaceDE w:val="0"/>
        <w:autoSpaceDN w:val="0"/>
        <w:adjustRightInd w:val="0"/>
        <w:spacing w:after="0"/>
        <w:rPr>
          <w:rFonts w:eastAsia="Times New Roman" w:cstheme="minorHAnsi"/>
          <w:color w:val="000000" w:themeColor="text1"/>
        </w:rPr>
      </w:pPr>
      <w:r w:rsidRPr="00DD13FE">
        <w:rPr>
          <w:rFonts w:cstheme="minorHAnsi"/>
          <w:color w:val="000000" w:themeColor="text1"/>
        </w:rPr>
        <w:tab/>
      </w:r>
      <w:r w:rsidR="00545D77">
        <w:rPr>
          <w:rFonts w:cstheme="minorHAnsi"/>
          <w:color w:val="000000" w:themeColor="text1"/>
        </w:rPr>
        <w:t>Cristo Rey Jesuit High School</w:t>
      </w:r>
      <w:r>
        <w:rPr>
          <w:rFonts w:cstheme="minorHAnsi"/>
          <w:color w:val="000000" w:themeColor="text1"/>
        </w:rPr>
        <w:t>,</w:t>
      </w:r>
      <w:r w:rsidRPr="00DD13FE">
        <w:rPr>
          <w:rFonts w:cstheme="minorHAnsi"/>
          <w:color w:val="000000" w:themeColor="text1"/>
        </w:rPr>
        <w:t xml:space="preserve"> </w:t>
      </w:r>
      <w:r w:rsidR="00545D77">
        <w:rPr>
          <w:rFonts w:cstheme="minorHAnsi"/>
          <w:color w:val="000000" w:themeColor="text1"/>
        </w:rPr>
        <w:t>Minneapolis</w:t>
      </w:r>
      <w:r w:rsidRPr="00DD13FE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MN</w:t>
      </w:r>
      <w:r w:rsidRPr="00DD13FE">
        <w:rPr>
          <w:rFonts w:cstheme="minorHAnsi"/>
        </w:rPr>
        <w:tab/>
      </w:r>
      <w:r w:rsidRPr="00DD13FE">
        <w:rPr>
          <w:rFonts w:cstheme="minorHAnsi"/>
        </w:rPr>
        <w:tab/>
      </w:r>
      <w:r w:rsidRPr="00DD13FE">
        <w:rPr>
          <w:rFonts w:cstheme="minorHAnsi"/>
        </w:rPr>
        <w:tab/>
      </w:r>
      <w:r w:rsidRPr="00DD13FE">
        <w:rPr>
          <w:rFonts w:cstheme="minorHAnsi"/>
        </w:rPr>
        <w:tab/>
      </w:r>
      <w:r w:rsidRPr="00DD13FE">
        <w:rPr>
          <w:rFonts w:cstheme="minorHAnsi"/>
        </w:rPr>
        <w:tab/>
      </w:r>
      <w:r w:rsidRPr="00DD13FE">
        <w:rPr>
          <w:rFonts w:cstheme="minorHAnsi"/>
        </w:rPr>
        <w:tab/>
      </w:r>
    </w:p>
    <w:p w14:paraId="599BD238" w14:textId="77777777" w:rsidR="00744927" w:rsidRPr="00744927" w:rsidRDefault="00BF1C82" w:rsidP="00185E2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cstheme="minorHAnsi"/>
          <w:color w:val="000000" w:themeColor="text1"/>
        </w:rPr>
      </w:pPr>
      <w:r w:rsidRPr="00BF1C82">
        <w:rPr>
          <w:rFonts w:eastAsia="Times New Roman" w:cstheme="minorHAnsi"/>
          <w:color w:val="000000" w:themeColor="text1"/>
        </w:rPr>
        <w:t>Created Canva content to promote alumni events, focusing on FAFSA workshops and upcoming activities.</w:t>
      </w:r>
    </w:p>
    <w:p w14:paraId="7A9675C3" w14:textId="1BF3233E" w:rsidR="00185E2D" w:rsidRPr="00EB4EBE" w:rsidRDefault="00185E2D" w:rsidP="00185E2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cstheme="minorHAnsi"/>
          <w:color w:val="000000" w:themeColor="text1"/>
        </w:rPr>
      </w:pPr>
      <w:r w:rsidRPr="00EB4EBE">
        <w:rPr>
          <w:rFonts w:eastAsia="Times New Roman" w:cstheme="minorHAnsi"/>
          <w:color w:val="000000" w:themeColor="text1"/>
        </w:rPr>
        <w:t>Partnered with student clubs to promote resources and engagement for first-gen peers.</w:t>
      </w:r>
    </w:p>
    <w:p w14:paraId="7930A06A" w14:textId="77777777" w:rsidR="00185E2D" w:rsidRPr="00EB4EBE" w:rsidRDefault="00185E2D" w:rsidP="00185E2D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</w:rPr>
      </w:pPr>
      <w:r w:rsidRPr="00EB4EBE">
        <w:rPr>
          <w:rFonts w:eastAsia="Times New Roman" w:cstheme="minorHAnsi"/>
          <w:color w:val="000000" w:themeColor="text1"/>
        </w:rPr>
        <w:t>Designed flyers and managed outreach using Outlook, Word, Forms, and Canva.</w:t>
      </w:r>
    </w:p>
    <w:p w14:paraId="04F3BCD5" w14:textId="77777777" w:rsidR="007C414F" w:rsidRPr="00DD13FE" w:rsidRDefault="007C414F" w:rsidP="00953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</w:rPr>
      </w:pPr>
    </w:p>
    <w:p w14:paraId="598A3F9B" w14:textId="2E2A7DFF" w:rsidR="00466DA4" w:rsidRPr="00C87A08" w:rsidRDefault="00C87A08" w:rsidP="00953564">
      <w:pPr>
        <w:autoSpaceDE w:val="0"/>
        <w:autoSpaceDN w:val="0"/>
        <w:adjustRightInd w:val="0"/>
        <w:spacing w:after="0"/>
        <w:ind w:firstLine="706"/>
        <w:rPr>
          <w:rFonts w:cstheme="minorHAnsi"/>
          <w:color w:val="000000" w:themeColor="text1"/>
        </w:rPr>
      </w:pPr>
      <w:r w:rsidRPr="00C87A08">
        <w:rPr>
          <w:rFonts w:cstheme="minorHAnsi"/>
          <w:b/>
          <w:bCs/>
          <w:color w:val="000000" w:themeColor="text1"/>
        </w:rPr>
        <w:t xml:space="preserve">Los Mayordomos de Dios (Stewards of </w:t>
      </w:r>
      <w:r w:rsidR="009713CF" w:rsidRPr="00C87A08">
        <w:rPr>
          <w:rFonts w:cstheme="minorHAnsi"/>
          <w:b/>
          <w:bCs/>
          <w:color w:val="000000" w:themeColor="text1"/>
        </w:rPr>
        <w:t>Go</w:t>
      </w:r>
      <w:r w:rsidR="009713CF">
        <w:rPr>
          <w:rFonts w:cstheme="minorHAnsi"/>
          <w:b/>
          <w:bCs/>
          <w:color w:val="000000" w:themeColor="text1"/>
        </w:rPr>
        <w:t>d) Member</w:t>
      </w:r>
      <w:r w:rsidR="009B68F0" w:rsidRPr="00C87A08">
        <w:rPr>
          <w:rFonts w:cstheme="minorHAnsi"/>
          <w:b/>
          <w:bCs/>
          <w:color w:val="000000" w:themeColor="text1"/>
        </w:rPr>
        <w:tab/>
      </w:r>
      <w:r w:rsidR="009B68F0" w:rsidRPr="00C87A08">
        <w:rPr>
          <w:rFonts w:cstheme="minorHAnsi"/>
          <w:b/>
          <w:bCs/>
          <w:color w:val="000000" w:themeColor="text1"/>
        </w:rPr>
        <w:tab/>
      </w:r>
      <w:r w:rsidR="009B68F0" w:rsidRPr="00C87A08">
        <w:rPr>
          <w:rFonts w:cstheme="minorHAnsi"/>
          <w:b/>
          <w:bCs/>
          <w:color w:val="000000" w:themeColor="text1"/>
        </w:rPr>
        <w:tab/>
      </w:r>
      <w:r w:rsidR="009B68F0" w:rsidRPr="00C87A08">
        <w:rPr>
          <w:rFonts w:cstheme="minorHAnsi"/>
          <w:b/>
          <w:bCs/>
          <w:color w:val="000000" w:themeColor="text1"/>
        </w:rPr>
        <w:tab/>
      </w:r>
      <w:r w:rsidR="00F362CC">
        <w:rPr>
          <w:rFonts w:cstheme="minorHAnsi"/>
          <w:b/>
          <w:bCs/>
          <w:color w:val="000000" w:themeColor="text1"/>
        </w:rPr>
        <w:t xml:space="preserve">      </w:t>
      </w:r>
      <w:r w:rsidR="001C0033" w:rsidRPr="00C87A08">
        <w:rPr>
          <w:rFonts w:cstheme="minorHAnsi"/>
          <w:b/>
          <w:bCs/>
          <w:color w:val="000000" w:themeColor="text1"/>
        </w:rPr>
        <w:t>August</w:t>
      </w:r>
      <w:r w:rsidR="00150065" w:rsidRPr="00C87A08">
        <w:rPr>
          <w:rFonts w:cstheme="minorHAnsi"/>
          <w:b/>
          <w:bCs/>
          <w:color w:val="000000" w:themeColor="text1"/>
        </w:rPr>
        <w:t xml:space="preserve"> 202</w:t>
      </w:r>
      <w:r w:rsidR="001C0033" w:rsidRPr="00C87A08">
        <w:rPr>
          <w:rFonts w:cstheme="minorHAnsi"/>
          <w:b/>
          <w:bCs/>
          <w:color w:val="000000" w:themeColor="text1"/>
        </w:rPr>
        <w:t>2</w:t>
      </w:r>
      <w:r w:rsidR="00150065" w:rsidRPr="00C87A08">
        <w:rPr>
          <w:rFonts w:cstheme="minorHAnsi"/>
          <w:b/>
          <w:bCs/>
          <w:color w:val="000000" w:themeColor="text1"/>
        </w:rPr>
        <w:t>-</w:t>
      </w:r>
      <w:r w:rsidR="00FE22C3">
        <w:rPr>
          <w:rFonts w:cstheme="minorHAnsi"/>
          <w:b/>
          <w:bCs/>
          <w:color w:val="000000" w:themeColor="text1"/>
        </w:rPr>
        <w:t xml:space="preserve"> May 2024</w:t>
      </w:r>
    </w:p>
    <w:p w14:paraId="1A85B4C8" w14:textId="78A95024" w:rsidR="00526187" w:rsidRPr="00C87A08" w:rsidRDefault="00466DA4" w:rsidP="00953564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</w:rPr>
      </w:pPr>
      <w:r w:rsidRPr="00C87A08">
        <w:rPr>
          <w:rFonts w:cstheme="minorHAnsi"/>
          <w:color w:val="000000" w:themeColor="text1"/>
        </w:rPr>
        <w:tab/>
      </w:r>
      <w:r w:rsidR="001C0033">
        <w:rPr>
          <w:rFonts w:cstheme="minorHAnsi"/>
          <w:color w:val="000000" w:themeColor="text1"/>
        </w:rPr>
        <w:t>Campus Ministry</w:t>
      </w:r>
      <w:r w:rsidR="00C87A08">
        <w:rPr>
          <w:rFonts w:cstheme="minorHAnsi"/>
          <w:color w:val="000000" w:themeColor="text1"/>
        </w:rPr>
        <w:t xml:space="preserve"> -</w:t>
      </w:r>
      <w:r w:rsidR="001E1264">
        <w:rPr>
          <w:rFonts w:cstheme="minorHAnsi"/>
          <w:color w:val="000000" w:themeColor="text1"/>
        </w:rPr>
        <w:t xml:space="preserve">College of </w:t>
      </w:r>
      <w:r w:rsidR="00E94AB6">
        <w:rPr>
          <w:rFonts w:cstheme="minorHAnsi"/>
          <w:color w:val="000000" w:themeColor="text1"/>
        </w:rPr>
        <w:t xml:space="preserve">Saint </w:t>
      </w:r>
      <w:r w:rsidR="00C87A08">
        <w:rPr>
          <w:rFonts w:cstheme="minorHAnsi"/>
          <w:color w:val="000000" w:themeColor="text1"/>
        </w:rPr>
        <w:t>Benedict,</w:t>
      </w:r>
      <w:r w:rsidR="00526187" w:rsidRPr="00DD13FE">
        <w:rPr>
          <w:rFonts w:cstheme="minorHAnsi"/>
          <w:color w:val="000000" w:themeColor="text1"/>
        </w:rPr>
        <w:t xml:space="preserve"> </w:t>
      </w:r>
      <w:r w:rsidR="00E93B92">
        <w:rPr>
          <w:rFonts w:cstheme="minorHAnsi"/>
          <w:color w:val="000000" w:themeColor="text1"/>
        </w:rPr>
        <w:t>St. Joseph</w:t>
      </w:r>
      <w:r w:rsidR="00526187" w:rsidRPr="00DD13FE">
        <w:rPr>
          <w:rFonts w:cstheme="minorHAnsi"/>
          <w:color w:val="000000" w:themeColor="text1"/>
        </w:rPr>
        <w:t xml:space="preserve">, </w:t>
      </w:r>
      <w:r w:rsidR="00E93B92">
        <w:rPr>
          <w:rFonts w:cstheme="minorHAnsi"/>
          <w:color w:val="000000" w:themeColor="text1"/>
        </w:rPr>
        <w:t>MN</w:t>
      </w:r>
      <w:r w:rsidR="68E291B6" w:rsidRPr="00DD13FE">
        <w:rPr>
          <w:rFonts w:cstheme="minorHAnsi"/>
        </w:rPr>
        <w:tab/>
      </w:r>
      <w:r w:rsidR="68E291B6" w:rsidRPr="00DD13FE">
        <w:rPr>
          <w:rFonts w:cstheme="minorHAnsi"/>
        </w:rPr>
        <w:tab/>
      </w:r>
      <w:r w:rsidR="68E291B6" w:rsidRPr="00DD13FE">
        <w:rPr>
          <w:rFonts w:cstheme="minorHAnsi"/>
        </w:rPr>
        <w:tab/>
      </w:r>
      <w:r w:rsidR="68E291B6" w:rsidRPr="00DD13FE">
        <w:rPr>
          <w:rFonts w:cstheme="minorHAnsi"/>
        </w:rPr>
        <w:tab/>
      </w:r>
      <w:r w:rsidR="68E291B6" w:rsidRPr="00DD13FE">
        <w:rPr>
          <w:rFonts w:cstheme="minorHAnsi"/>
        </w:rPr>
        <w:tab/>
      </w:r>
      <w:r w:rsidR="68E291B6" w:rsidRPr="00DD13FE">
        <w:rPr>
          <w:rFonts w:cstheme="minorHAnsi"/>
        </w:rPr>
        <w:tab/>
      </w:r>
    </w:p>
    <w:p w14:paraId="4E986432" w14:textId="798F9F6B" w:rsidR="009713CF" w:rsidRPr="009713CF" w:rsidRDefault="00E52F7C" w:rsidP="0095356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Worked and </w:t>
      </w:r>
      <w:r w:rsidR="00713E92">
        <w:rPr>
          <w:rFonts w:cstheme="minorHAnsi"/>
          <w:color w:val="000000" w:themeColor="text1"/>
        </w:rPr>
        <w:t>helped</w:t>
      </w:r>
      <w:r>
        <w:rPr>
          <w:rFonts w:cstheme="minorHAnsi"/>
          <w:color w:val="000000" w:themeColor="text1"/>
        </w:rPr>
        <w:t xml:space="preserve"> </w:t>
      </w:r>
      <w:proofErr w:type="gramStart"/>
      <w:r w:rsidR="00713E92">
        <w:rPr>
          <w:rFonts w:cstheme="minorHAnsi"/>
          <w:color w:val="000000" w:themeColor="text1"/>
        </w:rPr>
        <w:t>on</w:t>
      </w:r>
      <w:proofErr w:type="gramEnd"/>
      <w:r w:rsidR="00713E92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preparation for Bilingual mass once a month on </w:t>
      </w:r>
      <w:r w:rsidR="00713E92">
        <w:rPr>
          <w:rFonts w:cstheme="minorHAnsi"/>
          <w:color w:val="000000" w:themeColor="text1"/>
        </w:rPr>
        <w:t>campus.</w:t>
      </w:r>
    </w:p>
    <w:p w14:paraId="742A21FC" w14:textId="412068D6" w:rsidR="00526187" w:rsidRPr="00DD13FE" w:rsidRDefault="00BB3076" w:rsidP="0095356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</w:t>
      </w:r>
      <w:r w:rsidR="00E52F7C">
        <w:rPr>
          <w:rFonts w:eastAsia="Times New Roman" w:cstheme="minorHAnsi"/>
          <w:color w:val="000000" w:themeColor="text1"/>
        </w:rPr>
        <w:t>ome up with</w:t>
      </w:r>
      <w:r>
        <w:rPr>
          <w:rFonts w:eastAsia="Times New Roman" w:cstheme="minorHAnsi"/>
          <w:color w:val="000000" w:themeColor="text1"/>
        </w:rPr>
        <w:t xml:space="preserve"> e</w:t>
      </w:r>
      <w:r w:rsidR="009F7944">
        <w:rPr>
          <w:rFonts w:eastAsia="Times New Roman" w:cstheme="minorHAnsi"/>
          <w:color w:val="000000" w:themeColor="text1"/>
        </w:rPr>
        <w:t>vents for the Hispanic and Latinx team on cam</w:t>
      </w:r>
      <w:r w:rsidR="00B20DB2">
        <w:rPr>
          <w:rFonts w:eastAsia="Times New Roman" w:cstheme="minorHAnsi"/>
          <w:color w:val="000000" w:themeColor="text1"/>
        </w:rPr>
        <w:t xml:space="preserve">pus </w:t>
      </w:r>
      <w:r w:rsidR="00530BF0">
        <w:rPr>
          <w:rFonts w:eastAsia="Times New Roman" w:cstheme="minorHAnsi"/>
          <w:color w:val="000000" w:themeColor="text1"/>
        </w:rPr>
        <w:t xml:space="preserve">to create </w:t>
      </w:r>
      <w:r w:rsidR="00713E92">
        <w:rPr>
          <w:rFonts w:eastAsia="Times New Roman" w:cstheme="minorHAnsi"/>
          <w:color w:val="000000" w:themeColor="text1"/>
        </w:rPr>
        <w:t>inclusivity.</w:t>
      </w:r>
      <w:r w:rsidR="00530BF0">
        <w:rPr>
          <w:rFonts w:eastAsia="Times New Roman" w:cstheme="minorHAnsi"/>
          <w:color w:val="000000" w:themeColor="text1"/>
        </w:rPr>
        <w:t xml:space="preserve"> </w:t>
      </w:r>
    </w:p>
    <w:p w14:paraId="0F66C446" w14:textId="73C88CA7" w:rsidR="00526187" w:rsidRPr="00DD13FE" w:rsidRDefault="0088211F" w:rsidP="0095356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P</w:t>
      </w:r>
      <w:r w:rsidR="00672A58">
        <w:rPr>
          <w:rFonts w:eastAsia="Times New Roman" w:cstheme="minorHAnsi"/>
          <w:color w:val="000000" w:themeColor="text1"/>
        </w:rPr>
        <w:t xml:space="preserve">lanned events and everything needed such as food, materials, </w:t>
      </w:r>
      <w:proofErr w:type="gramStart"/>
      <w:r w:rsidR="00672A58">
        <w:rPr>
          <w:rFonts w:eastAsia="Times New Roman" w:cstheme="minorHAnsi"/>
          <w:color w:val="000000" w:themeColor="text1"/>
        </w:rPr>
        <w:t xml:space="preserve">and </w:t>
      </w:r>
      <w:r w:rsidR="00BB3076">
        <w:rPr>
          <w:rFonts w:eastAsia="Times New Roman" w:cstheme="minorHAnsi"/>
          <w:color w:val="000000" w:themeColor="text1"/>
        </w:rPr>
        <w:t>on</w:t>
      </w:r>
      <w:proofErr w:type="gramEnd"/>
      <w:r w:rsidR="00BB3076">
        <w:rPr>
          <w:rFonts w:eastAsia="Times New Roman" w:cstheme="minorHAnsi"/>
          <w:color w:val="000000" w:themeColor="text1"/>
        </w:rPr>
        <w:t xml:space="preserve"> </w:t>
      </w:r>
      <w:r w:rsidR="00713E92">
        <w:rPr>
          <w:rFonts w:eastAsia="Times New Roman" w:cstheme="minorHAnsi"/>
          <w:color w:val="000000" w:themeColor="text1"/>
        </w:rPr>
        <w:t>advertising.</w:t>
      </w:r>
    </w:p>
    <w:p w14:paraId="18287B18" w14:textId="17630278" w:rsidR="00526187" w:rsidRPr="00DD13FE" w:rsidRDefault="003260F6" w:rsidP="0095356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Advertised</w:t>
      </w:r>
      <w:r w:rsidR="0088211F">
        <w:rPr>
          <w:rFonts w:eastAsia="Times New Roman" w:cstheme="minorHAnsi"/>
          <w:color w:val="000000" w:themeColor="text1"/>
        </w:rPr>
        <w:t xml:space="preserve"> events </w:t>
      </w:r>
      <w:r w:rsidR="008F66C8">
        <w:rPr>
          <w:rFonts w:eastAsia="Times New Roman" w:cstheme="minorHAnsi"/>
          <w:color w:val="000000" w:themeColor="text1"/>
        </w:rPr>
        <w:t>to</w:t>
      </w:r>
      <w:r w:rsidR="0088211F">
        <w:rPr>
          <w:rFonts w:eastAsia="Times New Roman" w:cstheme="minorHAnsi"/>
          <w:color w:val="000000" w:themeColor="text1"/>
        </w:rPr>
        <w:t xml:space="preserve"> reach a higher audience for our events on </w:t>
      </w:r>
      <w:r w:rsidR="00713E92">
        <w:rPr>
          <w:rFonts w:eastAsia="Times New Roman" w:cstheme="minorHAnsi"/>
          <w:color w:val="000000" w:themeColor="text1"/>
        </w:rPr>
        <w:t>campus.</w:t>
      </w:r>
    </w:p>
    <w:p w14:paraId="384FFA1D" w14:textId="77777777" w:rsidR="00F362CC" w:rsidRPr="006C502F" w:rsidRDefault="00F362CC" w:rsidP="006C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theme="minorHAnsi"/>
          <w:color w:val="000000" w:themeColor="text1"/>
        </w:rPr>
      </w:pPr>
    </w:p>
    <w:p w14:paraId="395EA9E3" w14:textId="0B3AF6B9" w:rsidR="00E93B92" w:rsidRPr="00084371" w:rsidRDefault="005264A8" w:rsidP="00953564">
      <w:pPr>
        <w:autoSpaceDE w:val="0"/>
        <w:autoSpaceDN w:val="0"/>
        <w:adjustRightInd w:val="0"/>
        <w:spacing w:after="0"/>
        <w:ind w:firstLine="706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Human Resources Intern</w:t>
      </w:r>
      <w:r w:rsidR="00E93B92" w:rsidRPr="00DD13FE">
        <w:rPr>
          <w:rFonts w:cstheme="minorHAnsi"/>
          <w:b/>
          <w:bCs/>
          <w:color w:val="000000" w:themeColor="text1"/>
        </w:rPr>
        <w:tab/>
      </w:r>
      <w:r w:rsidR="00E93B92" w:rsidRPr="00DD13FE">
        <w:rPr>
          <w:rFonts w:cstheme="minorHAnsi"/>
          <w:b/>
          <w:bCs/>
          <w:color w:val="000000" w:themeColor="text1"/>
        </w:rPr>
        <w:tab/>
      </w:r>
      <w:r w:rsidR="00E93B92" w:rsidRPr="00DD13FE">
        <w:rPr>
          <w:rFonts w:cstheme="minorHAnsi"/>
          <w:b/>
          <w:bCs/>
          <w:color w:val="000000" w:themeColor="text1"/>
        </w:rPr>
        <w:tab/>
      </w:r>
      <w:r w:rsidR="00E93B92" w:rsidRPr="00DD13FE">
        <w:rPr>
          <w:rFonts w:cstheme="minorHAnsi"/>
          <w:b/>
          <w:bCs/>
          <w:color w:val="000000" w:themeColor="text1"/>
        </w:rPr>
        <w:tab/>
      </w:r>
      <w:r w:rsidR="00E93B92" w:rsidRPr="00DD13FE"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b/>
          <w:bCs/>
          <w:color w:val="000000" w:themeColor="text1"/>
        </w:rPr>
        <w:t xml:space="preserve">                       </w:t>
      </w:r>
      <w:r w:rsidR="000A6AAF" w:rsidRPr="00084371">
        <w:rPr>
          <w:rFonts w:cstheme="minorHAnsi"/>
          <w:b/>
          <w:bCs/>
          <w:color w:val="000000" w:themeColor="text1"/>
        </w:rPr>
        <w:t>September</w:t>
      </w:r>
      <w:r w:rsidR="00084371" w:rsidRPr="00084371">
        <w:rPr>
          <w:rFonts w:cstheme="minorHAnsi"/>
          <w:b/>
          <w:bCs/>
          <w:color w:val="000000" w:themeColor="text1"/>
        </w:rPr>
        <w:t xml:space="preserve"> 2017- March 2020</w:t>
      </w:r>
    </w:p>
    <w:p w14:paraId="7FA82B8C" w14:textId="31849BDB" w:rsidR="00E93B92" w:rsidRPr="00DD13FE" w:rsidRDefault="00446364" w:rsidP="00953564">
      <w:pPr>
        <w:autoSpaceDE w:val="0"/>
        <w:autoSpaceDN w:val="0"/>
        <w:adjustRightInd w:val="0"/>
        <w:spacing w:after="0"/>
        <w:ind w:firstLine="706"/>
        <w:rPr>
          <w:rFonts w:eastAsia="Times New Roman"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Surmodics</w:t>
      </w:r>
      <w:proofErr w:type="spellEnd"/>
      <w:r w:rsidR="00E93B92" w:rsidRPr="00DD13FE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Eden </w:t>
      </w:r>
      <w:r w:rsidR="003C2EB4">
        <w:rPr>
          <w:rFonts w:cstheme="minorHAnsi"/>
          <w:color w:val="000000" w:themeColor="text1"/>
        </w:rPr>
        <w:t>Prairie,</w:t>
      </w:r>
      <w:r w:rsidR="00E93B92" w:rsidRPr="00DD13FE">
        <w:rPr>
          <w:rFonts w:cstheme="minorHAnsi"/>
          <w:color w:val="000000" w:themeColor="text1"/>
        </w:rPr>
        <w:t xml:space="preserve"> </w:t>
      </w:r>
      <w:r w:rsidR="00437850">
        <w:rPr>
          <w:rFonts w:cstheme="minorHAnsi"/>
          <w:color w:val="000000" w:themeColor="text1"/>
        </w:rPr>
        <w:t>Minnesota</w:t>
      </w:r>
      <w:r w:rsidR="00E93B92" w:rsidRPr="00DD13FE">
        <w:rPr>
          <w:rFonts w:cstheme="minorHAnsi"/>
        </w:rPr>
        <w:tab/>
      </w:r>
      <w:r w:rsidR="00E93B92" w:rsidRPr="00DD13FE">
        <w:rPr>
          <w:rFonts w:cstheme="minorHAnsi"/>
        </w:rPr>
        <w:tab/>
      </w:r>
      <w:r w:rsidR="00E93B92" w:rsidRPr="00DD13FE">
        <w:rPr>
          <w:rFonts w:cstheme="minorHAnsi"/>
        </w:rPr>
        <w:tab/>
      </w:r>
      <w:r w:rsidR="00E93B92" w:rsidRPr="00DD13FE">
        <w:rPr>
          <w:rFonts w:cstheme="minorHAnsi"/>
        </w:rPr>
        <w:tab/>
      </w:r>
      <w:r w:rsidR="00E93B92" w:rsidRPr="00DD13FE">
        <w:rPr>
          <w:rFonts w:cstheme="minorHAnsi"/>
        </w:rPr>
        <w:tab/>
      </w:r>
      <w:r w:rsidR="00E93B92" w:rsidRPr="00DD13FE">
        <w:rPr>
          <w:rFonts w:cstheme="minorHAnsi"/>
        </w:rPr>
        <w:tab/>
      </w:r>
    </w:p>
    <w:p w14:paraId="719BA200" w14:textId="1213CC32" w:rsidR="00E93B92" w:rsidRPr="00252010" w:rsidRDefault="00437850" w:rsidP="0095356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cstheme="minorHAnsi"/>
          <w:color w:val="000000" w:themeColor="text1"/>
        </w:rPr>
      </w:pPr>
      <w:r w:rsidRPr="00252010">
        <w:rPr>
          <w:rFonts w:eastAsia="Times New Roman" w:cstheme="minorHAnsi"/>
          <w:color w:val="000000" w:themeColor="text1"/>
        </w:rPr>
        <w:t>Catalogue HR documents in designed files</w:t>
      </w:r>
      <w:r w:rsidR="00252010" w:rsidRPr="00252010">
        <w:rPr>
          <w:rFonts w:eastAsia="Times New Roman" w:cstheme="minorHAnsi"/>
          <w:color w:val="000000" w:themeColor="text1"/>
        </w:rPr>
        <w:t xml:space="preserve"> </w:t>
      </w:r>
      <w:r w:rsidR="003A0985" w:rsidRPr="00252010">
        <w:rPr>
          <w:rFonts w:eastAsia="Times New Roman" w:cstheme="minorHAnsi"/>
          <w:color w:val="000000" w:themeColor="text1"/>
        </w:rPr>
        <w:t>to</w:t>
      </w:r>
      <w:r w:rsidR="00252010">
        <w:rPr>
          <w:rFonts w:eastAsia="Times New Roman" w:cstheme="minorHAnsi"/>
          <w:color w:val="000000" w:themeColor="text1"/>
        </w:rPr>
        <w:t xml:space="preserve"> </w:t>
      </w:r>
      <w:r w:rsidR="00E970FC">
        <w:rPr>
          <w:rFonts w:eastAsia="Times New Roman" w:cstheme="minorHAnsi"/>
          <w:color w:val="000000" w:themeColor="text1"/>
        </w:rPr>
        <w:t xml:space="preserve">maintain order in </w:t>
      </w:r>
      <w:r w:rsidR="00700973">
        <w:rPr>
          <w:rFonts w:eastAsia="Times New Roman" w:cstheme="minorHAnsi"/>
          <w:color w:val="000000" w:themeColor="text1"/>
        </w:rPr>
        <w:t xml:space="preserve">system being </w:t>
      </w:r>
      <w:r w:rsidR="00713E92">
        <w:rPr>
          <w:rFonts w:eastAsia="Times New Roman" w:cstheme="minorHAnsi"/>
          <w:color w:val="000000" w:themeColor="text1"/>
        </w:rPr>
        <w:t>used.</w:t>
      </w:r>
    </w:p>
    <w:p w14:paraId="59E7BE85" w14:textId="145673DD" w:rsidR="00437850" w:rsidRPr="00437850" w:rsidRDefault="00437850" w:rsidP="0095356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cstheme="minorHAnsi"/>
          <w:color w:val="000000" w:themeColor="text1"/>
        </w:rPr>
      </w:pPr>
      <w:r w:rsidRPr="00437850">
        <w:rPr>
          <w:rFonts w:eastAsia="Times New Roman" w:cstheme="minorHAnsi"/>
          <w:color w:val="000000" w:themeColor="text1"/>
        </w:rPr>
        <w:t>Utilize the copy center t</w:t>
      </w:r>
      <w:r>
        <w:rPr>
          <w:rFonts w:eastAsia="Times New Roman" w:cstheme="minorHAnsi"/>
          <w:color w:val="000000" w:themeColor="text1"/>
        </w:rPr>
        <w:t>o scan documents daily</w:t>
      </w:r>
      <w:r w:rsidR="00700973">
        <w:rPr>
          <w:rFonts w:eastAsia="Times New Roman" w:cstheme="minorHAnsi"/>
          <w:color w:val="000000" w:themeColor="text1"/>
        </w:rPr>
        <w:t xml:space="preserve"> </w:t>
      </w:r>
      <w:r w:rsidR="00BC713A">
        <w:rPr>
          <w:rFonts w:eastAsia="Times New Roman" w:cstheme="minorHAnsi"/>
          <w:color w:val="000000" w:themeColor="text1"/>
        </w:rPr>
        <w:t xml:space="preserve">and have them ready by a certain </w:t>
      </w:r>
      <w:r w:rsidR="00713E92">
        <w:rPr>
          <w:rFonts w:eastAsia="Times New Roman" w:cstheme="minorHAnsi"/>
          <w:color w:val="000000" w:themeColor="text1"/>
        </w:rPr>
        <w:t>time.</w:t>
      </w:r>
    </w:p>
    <w:p w14:paraId="495D6F08" w14:textId="569C33C9" w:rsidR="00437850" w:rsidRPr="002045D5" w:rsidRDefault="00437850" w:rsidP="0095356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Help</w:t>
      </w:r>
      <w:r w:rsidR="00BC713A">
        <w:rPr>
          <w:rFonts w:eastAsia="Times New Roman" w:cstheme="minorHAnsi"/>
          <w:color w:val="000000" w:themeColor="text1"/>
        </w:rPr>
        <w:t>ed</w:t>
      </w:r>
      <w:r>
        <w:rPr>
          <w:rFonts w:eastAsia="Times New Roman" w:cstheme="minorHAnsi"/>
          <w:color w:val="000000" w:themeColor="text1"/>
        </w:rPr>
        <w:t xml:space="preserve"> </w:t>
      </w:r>
      <w:proofErr w:type="gramStart"/>
      <w:r>
        <w:rPr>
          <w:rFonts w:eastAsia="Times New Roman" w:cstheme="minorHAnsi"/>
          <w:color w:val="000000" w:themeColor="text1"/>
        </w:rPr>
        <w:t>receptionist</w:t>
      </w:r>
      <w:proofErr w:type="gramEnd"/>
      <w:r>
        <w:rPr>
          <w:rFonts w:eastAsia="Times New Roman" w:cstheme="minorHAnsi"/>
          <w:color w:val="000000" w:themeColor="text1"/>
        </w:rPr>
        <w:t xml:space="preserve"> with mail junk</w:t>
      </w:r>
      <w:r w:rsidR="00717AA2">
        <w:rPr>
          <w:rFonts w:eastAsia="Times New Roman" w:cstheme="minorHAnsi"/>
          <w:color w:val="000000" w:themeColor="text1"/>
        </w:rPr>
        <w:t xml:space="preserve"> besides my department when all duties were </w:t>
      </w:r>
      <w:r w:rsidR="00713E92">
        <w:rPr>
          <w:rFonts w:eastAsia="Times New Roman" w:cstheme="minorHAnsi"/>
          <w:color w:val="000000" w:themeColor="text1"/>
        </w:rPr>
        <w:t>finished.</w:t>
      </w:r>
    </w:p>
    <w:p w14:paraId="3C325520" w14:textId="6D13F3F2" w:rsidR="00437850" w:rsidRPr="00437850" w:rsidRDefault="00437850" w:rsidP="0095356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Budgeting within HR</w:t>
      </w:r>
      <w:r w:rsidR="007B4CA4">
        <w:rPr>
          <w:rFonts w:eastAsia="Times New Roman" w:cstheme="minorHAnsi"/>
          <w:color w:val="000000" w:themeColor="text1"/>
        </w:rPr>
        <w:t xml:space="preserve"> to maintain a limit of company’s spending </w:t>
      </w:r>
      <w:r w:rsidR="00CD46FE">
        <w:rPr>
          <w:rFonts w:eastAsia="Times New Roman" w:cstheme="minorHAnsi"/>
          <w:color w:val="000000" w:themeColor="text1"/>
        </w:rPr>
        <w:t xml:space="preserve">during the whole </w:t>
      </w:r>
      <w:r w:rsidR="00713E92">
        <w:rPr>
          <w:rFonts w:eastAsia="Times New Roman" w:cstheme="minorHAnsi"/>
          <w:color w:val="000000" w:themeColor="text1"/>
        </w:rPr>
        <w:t>year.</w:t>
      </w:r>
    </w:p>
    <w:p w14:paraId="4B7D43EC" w14:textId="19F1B23C" w:rsidR="00E93B92" w:rsidRPr="00437850" w:rsidRDefault="00133FE9" w:rsidP="0095356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Handled n</w:t>
      </w:r>
      <w:r w:rsidR="00437850">
        <w:rPr>
          <w:rFonts w:eastAsia="Times New Roman" w:cstheme="minorHAnsi"/>
          <w:color w:val="000000" w:themeColor="text1"/>
        </w:rPr>
        <w:t>ew hire documents or materials</w:t>
      </w:r>
      <w:r w:rsidR="00AE67D0">
        <w:rPr>
          <w:rFonts w:eastAsia="Times New Roman" w:cstheme="minorHAnsi"/>
          <w:color w:val="000000" w:themeColor="text1"/>
        </w:rPr>
        <w:t xml:space="preserve"> that contained </w:t>
      </w:r>
      <w:r w:rsidR="00B71325">
        <w:rPr>
          <w:rFonts w:eastAsia="Times New Roman" w:cstheme="minorHAnsi"/>
          <w:color w:val="000000" w:themeColor="text1"/>
        </w:rPr>
        <w:t>confidentiality</w:t>
      </w:r>
      <w:r w:rsidR="00AE67D0">
        <w:rPr>
          <w:rFonts w:eastAsia="Times New Roman" w:cstheme="minorHAnsi"/>
          <w:color w:val="000000" w:themeColor="text1"/>
        </w:rPr>
        <w:t xml:space="preserve"> </w:t>
      </w:r>
      <w:r w:rsidR="00713E92">
        <w:rPr>
          <w:rFonts w:eastAsia="Times New Roman" w:cstheme="minorHAnsi"/>
          <w:color w:val="000000" w:themeColor="text1"/>
        </w:rPr>
        <w:t>correctly.</w:t>
      </w:r>
    </w:p>
    <w:p w14:paraId="729B12EE" w14:textId="77777777" w:rsidR="004C0B8D" w:rsidRDefault="004C0B8D" w:rsidP="00953564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</w:rPr>
      </w:pPr>
    </w:p>
    <w:p w14:paraId="737592F5" w14:textId="6776B1DA" w:rsidR="006156A8" w:rsidRDefault="003F0C50" w:rsidP="00953564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ORGANIZATIONS AND EXTRACURRICULARS</w:t>
      </w:r>
      <w:r w:rsidR="006156A8" w:rsidRPr="00DD13FE">
        <w:rPr>
          <w:rFonts w:cstheme="minorHAnsi"/>
          <w:b/>
          <w:bCs/>
          <w:color w:val="000000" w:themeColor="text1"/>
        </w:rPr>
        <w:t>:</w:t>
      </w:r>
    </w:p>
    <w:p w14:paraId="3481FDD3" w14:textId="7FEF9C5A" w:rsidR="00512E38" w:rsidRPr="004F6899" w:rsidRDefault="007D69D8" w:rsidP="00512E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Member</w:t>
      </w:r>
      <w:r w:rsidR="00437850">
        <w:rPr>
          <w:rFonts w:cstheme="minorHAnsi"/>
          <w:color w:val="000000" w:themeColor="text1"/>
        </w:rPr>
        <w:t xml:space="preserve"> of Advocates for Inclusive </w:t>
      </w:r>
      <w:r w:rsidR="00437850" w:rsidRPr="002913AB">
        <w:rPr>
          <w:rFonts w:cstheme="minorHAnsi"/>
          <w:color w:val="000000" w:themeColor="text1"/>
        </w:rPr>
        <w:t>Mentoring</w:t>
      </w:r>
      <w:r w:rsidR="00B278F6" w:rsidRPr="002913AB">
        <w:rPr>
          <w:rFonts w:cstheme="minorHAnsi"/>
          <w:color w:val="000000" w:themeColor="text1"/>
        </w:rPr>
        <w:t xml:space="preserve"> </w:t>
      </w:r>
      <w:r w:rsidR="00437850" w:rsidRPr="002913AB">
        <w:rPr>
          <w:rFonts w:cstheme="minorHAnsi"/>
          <w:color w:val="000000" w:themeColor="text1"/>
        </w:rPr>
        <w:t>(</w:t>
      </w:r>
      <w:r w:rsidR="00F95BC7" w:rsidRPr="002913AB">
        <w:rPr>
          <w:rFonts w:cstheme="minorHAnsi"/>
          <w:color w:val="000000" w:themeColor="text1"/>
        </w:rPr>
        <w:t>AIM)</w:t>
      </w:r>
      <w:r w:rsidR="00F95BC7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 xml:space="preserve">- </w:t>
      </w:r>
      <w:r w:rsidRPr="007D69D8">
        <w:rPr>
          <w:rFonts w:cstheme="minorHAnsi"/>
          <w:color w:val="000000" w:themeColor="text1"/>
        </w:rPr>
        <w:t>Mentor</w:t>
      </w:r>
      <w:r w:rsidR="002913AB" w:rsidRPr="007D69D8">
        <w:rPr>
          <w:rFonts w:cstheme="minorHAnsi"/>
          <w:color w:val="000000" w:themeColor="text1"/>
        </w:rPr>
        <w:t xml:space="preserve">  </w:t>
      </w:r>
      <w:r w:rsidR="002913AB" w:rsidRPr="00AA0E26">
        <w:rPr>
          <w:rFonts w:cstheme="minorHAnsi"/>
          <w:b/>
          <w:bCs/>
          <w:color w:val="000000" w:themeColor="text1"/>
        </w:rPr>
        <w:t xml:space="preserve">                               </w:t>
      </w:r>
      <w:r w:rsidR="00F95BC7">
        <w:rPr>
          <w:rFonts w:cstheme="minorHAnsi"/>
          <w:b/>
          <w:bCs/>
          <w:color w:val="000000" w:themeColor="text1"/>
        </w:rPr>
        <w:t xml:space="preserve">   </w:t>
      </w:r>
      <w:r w:rsidR="002913AB" w:rsidRPr="00AA0E26">
        <w:rPr>
          <w:rFonts w:cstheme="minorHAnsi"/>
          <w:b/>
          <w:bCs/>
          <w:color w:val="000000" w:themeColor="text1"/>
        </w:rPr>
        <w:t xml:space="preserve"> August 2021- Present</w:t>
      </w:r>
    </w:p>
    <w:p w14:paraId="1E14CB9F" w14:textId="4A3E6F9A" w:rsidR="00AE13B6" w:rsidRPr="00AE13B6" w:rsidRDefault="00AE13B6" w:rsidP="00AE13B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theme="minorHAnsi"/>
          <w:color w:val="000000" w:themeColor="text1"/>
        </w:rPr>
        <w:sectPr w:rsidR="00AE13B6" w:rsidRPr="00AE13B6" w:rsidSect="00016E62">
          <w:type w:val="continuous"/>
          <w:pgSz w:w="12240" w:h="15840" w:code="1"/>
          <w:pgMar w:top="1008" w:right="1008" w:bottom="1008" w:left="1008" w:header="706" w:footer="706" w:gutter="0"/>
          <w:cols w:space="708"/>
          <w:docGrid w:linePitch="360"/>
        </w:sectPr>
      </w:pPr>
      <w:r>
        <w:rPr>
          <w:rFonts w:cstheme="minorHAnsi"/>
          <w:color w:val="000000" w:themeColor="text1"/>
        </w:rPr>
        <w:t>Exploring Latin American C</w:t>
      </w:r>
      <w:r w:rsidR="00F50811">
        <w:rPr>
          <w:rFonts w:cstheme="minorHAnsi"/>
          <w:color w:val="000000" w:themeColor="text1"/>
        </w:rPr>
        <w:t>ultures</w:t>
      </w:r>
      <w:r>
        <w:rPr>
          <w:rFonts w:cstheme="minorHAnsi"/>
          <w:color w:val="000000" w:themeColor="text1"/>
        </w:rPr>
        <w:t xml:space="preserve"> (ELAC) - Co-Vice President</w:t>
      </w:r>
      <w:r w:rsidR="004F6899">
        <w:rPr>
          <w:rFonts w:cstheme="minorHAnsi"/>
          <w:color w:val="000000" w:themeColor="text1"/>
        </w:rPr>
        <w:t xml:space="preserve">                                   </w:t>
      </w:r>
      <w:r w:rsidR="00C45F97">
        <w:rPr>
          <w:rFonts w:cstheme="minorHAnsi"/>
          <w:color w:val="000000" w:themeColor="text1"/>
        </w:rPr>
        <w:t xml:space="preserve">  </w:t>
      </w:r>
      <w:r w:rsidR="00C45F97" w:rsidRPr="00C45F97">
        <w:rPr>
          <w:rFonts w:cstheme="minorHAnsi"/>
          <w:b/>
          <w:bCs/>
          <w:color w:val="000000" w:themeColor="text1"/>
        </w:rPr>
        <w:t xml:space="preserve">May 2023 – </w:t>
      </w:r>
      <w:r w:rsidR="00545D77">
        <w:rPr>
          <w:rFonts w:cstheme="minorHAnsi"/>
          <w:b/>
          <w:bCs/>
          <w:color w:val="000000" w:themeColor="text1"/>
        </w:rPr>
        <w:t>May 2024</w:t>
      </w:r>
      <w:r w:rsidR="00C45F97">
        <w:rPr>
          <w:rFonts w:cstheme="minorHAnsi"/>
          <w:color w:val="000000" w:themeColor="text1"/>
        </w:rPr>
        <w:t xml:space="preserve"> </w:t>
      </w:r>
      <w:r w:rsidR="004F6899">
        <w:rPr>
          <w:rFonts w:cstheme="minorHAnsi"/>
          <w:color w:val="000000" w:themeColor="text1"/>
        </w:rPr>
        <w:t xml:space="preserve">           </w:t>
      </w:r>
    </w:p>
    <w:p w14:paraId="1ED4620A" w14:textId="2A927CF7" w:rsidR="005C3B85" w:rsidRPr="00B8639C" w:rsidRDefault="005C3B85" w:rsidP="00953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  <w:sz w:val="24"/>
          <w:szCs w:val="24"/>
        </w:rPr>
        <w:sectPr w:rsidR="005C3B85" w:rsidRPr="00B8639C" w:rsidSect="00016E62">
          <w:type w:val="continuous"/>
          <w:pgSz w:w="12240" w:h="15840" w:code="1"/>
          <w:pgMar w:top="1008" w:right="1008" w:bottom="1008" w:left="1008" w:header="706" w:footer="706" w:gutter="0"/>
          <w:cols w:space="708"/>
          <w:docGrid w:linePitch="360"/>
        </w:sectPr>
      </w:pPr>
    </w:p>
    <w:p w14:paraId="00C39B8F" w14:textId="5DFE3EB8" w:rsidR="00953564" w:rsidRPr="00953564" w:rsidRDefault="00953564" w:rsidP="00953564">
      <w:pPr>
        <w:tabs>
          <w:tab w:val="left" w:pos="4020"/>
        </w:tabs>
        <w:rPr>
          <w:rFonts w:cstheme="minorHAnsi"/>
          <w:sz w:val="24"/>
          <w:szCs w:val="24"/>
        </w:rPr>
      </w:pPr>
    </w:p>
    <w:sectPr w:rsidR="00953564" w:rsidRPr="00953564" w:rsidSect="00016E62">
      <w:type w:val="continuous"/>
      <w:pgSz w:w="12240" w:h="15840" w:code="1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3D561" w14:textId="77777777" w:rsidR="00791FEB" w:rsidRDefault="00791FEB" w:rsidP="006E0FDA">
      <w:pPr>
        <w:spacing w:after="0" w:line="240" w:lineRule="auto"/>
      </w:pPr>
      <w:r>
        <w:separator/>
      </w:r>
    </w:p>
  </w:endnote>
  <w:endnote w:type="continuationSeparator" w:id="0">
    <w:p w14:paraId="62990A4B" w14:textId="77777777" w:rsidR="00791FEB" w:rsidRDefault="00791FEB" w:rsidP="006E0FDA">
      <w:pPr>
        <w:spacing w:after="0" w:line="240" w:lineRule="auto"/>
      </w:pPr>
      <w:r>
        <w:continuationSeparator/>
      </w:r>
    </w:p>
  </w:endnote>
  <w:endnote w:type="continuationNotice" w:id="1">
    <w:p w14:paraId="66A7E5EA" w14:textId="77777777" w:rsidR="00791FEB" w:rsidRDefault="00791F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3977F" w14:textId="77777777" w:rsidR="00791FEB" w:rsidRDefault="00791FEB" w:rsidP="006E0FDA">
      <w:pPr>
        <w:spacing w:after="0" w:line="240" w:lineRule="auto"/>
      </w:pPr>
      <w:r>
        <w:separator/>
      </w:r>
    </w:p>
  </w:footnote>
  <w:footnote w:type="continuationSeparator" w:id="0">
    <w:p w14:paraId="1945500B" w14:textId="77777777" w:rsidR="00791FEB" w:rsidRDefault="00791FEB" w:rsidP="006E0FDA">
      <w:pPr>
        <w:spacing w:after="0" w:line="240" w:lineRule="auto"/>
      </w:pPr>
      <w:r>
        <w:continuationSeparator/>
      </w:r>
    </w:p>
  </w:footnote>
  <w:footnote w:type="continuationNotice" w:id="1">
    <w:p w14:paraId="4346814B" w14:textId="77777777" w:rsidR="00791FEB" w:rsidRDefault="00791F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4C63"/>
    <w:multiLevelType w:val="hybridMultilevel"/>
    <w:tmpl w:val="5C3E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3437"/>
    <w:multiLevelType w:val="hybridMultilevel"/>
    <w:tmpl w:val="A8508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3507FD"/>
    <w:multiLevelType w:val="hybridMultilevel"/>
    <w:tmpl w:val="44A2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1677B"/>
    <w:multiLevelType w:val="multilevel"/>
    <w:tmpl w:val="4FBC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06B02"/>
    <w:multiLevelType w:val="multilevel"/>
    <w:tmpl w:val="03A4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42FA5"/>
    <w:multiLevelType w:val="hybridMultilevel"/>
    <w:tmpl w:val="FC72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47247"/>
    <w:multiLevelType w:val="hybridMultilevel"/>
    <w:tmpl w:val="BE86B60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1959244D"/>
    <w:multiLevelType w:val="hybridMultilevel"/>
    <w:tmpl w:val="8FBE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90F2C"/>
    <w:multiLevelType w:val="hybridMultilevel"/>
    <w:tmpl w:val="6830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035EE"/>
    <w:multiLevelType w:val="hybridMultilevel"/>
    <w:tmpl w:val="524A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5217E"/>
    <w:multiLevelType w:val="hybridMultilevel"/>
    <w:tmpl w:val="4622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16661"/>
    <w:multiLevelType w:val="multilevel"/>
    <w:tmpl w:val="E5B0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626D7"/>
    <w:multiLevelType w:val="hybridMultilevel"/>
    <w:tmpl w:val="965C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B3A39"/>
    <w:multiLevelType w:val="hybridMultilevel"/>
    <w:tmpl w:val="EE4E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0C24295"/>
    <w:multiLevelType w:val="hybridMultilevel"/>
    <w:tmpl w:val="29DE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96B2C"/>
    <w:multiLevelType w:val="hybridMultilevel"/>
    <w:tmpl w:val="6E900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DA5"/>
    <w:multiLevelType w:val="hybridMultilevel"/>
    <w:tmpl w:val="2702CC1A"/>
    <w:lvl w:ilvl="0" w:tplc="A112B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2C2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CE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C0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86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1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8A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A2D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4C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A045A"/>
    <w:multiLevelType w:val="multilevel"/>
    <w:tmpl w:val="58B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9254B9"/>
    <w:multiLevelType w:val="hybridMultilevel"/>
    <w:tmpl w:val="E9A4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E08445E"/>
    <w:multiLevelType w:val="hybridMultilevel"/>
    <w:tmpl w:val="BCAC8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B3A43"/>
    <w:multiLevelType w:val="hybridMultilevel"/>
    <w:tmpl w:val="B956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E2E49"/>
    <w:multiLevelType w:val="hybridMultilevel"/>
    <w:tmpl w:val="ADFA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F5DD9"/>
    <w:multiLevelType w:val="hybridMultilevel"/>
    <w:tmpl w:val="447E2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13F7251"/>
    <w:multiLevelType w:val="multilevel"/>
    <w:tmpl w:val="A318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046F5C"/>
    <w:multiLevelType w:val="hybridMultilevel"/>
    <w:tmpl w:val="EB72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26253"/>
    <w:multiLevelType w:val="hybridMultilevel"/>
    <w:tmpl w:val="AA9839E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3" w15:restartNumberingAfterBreak="0">
    <w:nsid w:val="720A3252"/>
    <w:multiLevelType w:val="hybridMultilevel"/>
    <w:tmpl w:val="824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924AD"/>
    <w:multiLevelType w:val="hybridMultilevel"/>
    <w:tmpl w:val="F4700EE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A6970D5"/>
    <w:multiLevelType w:val="hybridMultilevel"/>
    <w:tmpl w:val="DFC8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B2D3E"/>
    <w:multiLevelType w:val="hybridMultilevel"/>
    <w:tmpl w:val="20E2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437738">
    <w:abstractNumId w:val="18"/>
  </w:num>
  <w:num w:numId="2" w16cid:durableId="1741557324">
    <w:abstractNumId w:val="23"/>
  </w:num>
  <w:num w:numId="3" w16cid:durableId="1078865918">
    <w:abstractNumId w:val="25"/>
  </w:num>
  <w:num w:numId="4" w16cid:durableId="716121505">
    <w:abstractNumId w:val="29"/>
  </w:num>
  <w:num w:numId="5" w16cid:durableId="1057968357">
    <w:abstractNumId w:val="24"/>
  </w:num>
  <w:num w:numId="6" w16cid:durableId="1593510798">
    <w:abstractNumId w:val="15"/>
  </w:num>
  <w:num w:numId="7" w16cid:durableId="1824197411">
    <w:abstractNumId w:val="14"/>
  </w:num>
  <w:num w:numId="8" w16cid:durableId="1489395647">
    <w:abstractNumId w:val="21"/>
  </w:num>
  <w:num w:numId="9" w16cid:durableId="593318310">
    <w:abstractNumId w:val="3"/>
  </w:num>
  <w:num w:numId="10" w16cid:durableId="535854987">
    <w:abstractNumId w:val="11"/>
  </w:num>
  <w:num w:numId="11" w16cid:durableId="1553078819">
    <w:abstractNumId w:val="30"/>
  </w:num>
  <w:num w:numId="12" w16cid:durableId="1314069437">
    <w:abstractNumId w:val="19"/>
  </w:num>
  <w:num w:numId="13" w16cid:durableId="1762331441">
    <w:abstractNumId w:val="4"/>
  </w:num>
  <w:num w:numId="14" w16cid:durableId="1058167022">
    <w:abstractNumId w:val="35"/>
  </w:num>
  <w:num w:numId="15" w16cid:durableId="484779553">
    <w:abstractNumId w:val="34"/>
  </w:num>
  <w:num w:numId="16" w16cid:durableId="671684003">
    <w:abstractNumId w:val="36"/>
  </w:num>
  <w:num w:numId="17" w16cid:durableId="454714158">
    <w:abstractNumId w:val="20"/>
  </w:num>
  <w:num w:numId="18" w16cid:durableId="33581648">
    <w:abstractNumId w:val="10"/>
  </w:num>
  <w:num w:numId="19" w16cid:durableId="427969345">
    <w:abstractNumId w:val="2"/>
  </w:num>
  <w:num w:numId="20" w16cid:durableId="239872213">
    <w:abstractNumId w:val="26"/>
  </w:num>
  <w:num w:numId="21" w16cid:durableId="1960574992">
    <w:abstractNumId w:val="27"/>
  </w:num>
  <w:num w:numId="22" w16cid:durableId="1522814978">
    <w:abstractNumId w:val="5"/>
  </w:num>
  <w:num w:numId="23" w16cid:durableId="937492617">
    <w:abstractNumId w:val="31"/>
  </w:num>
  <w:num w:numId="24" w16cid:durableId="65030838">
    <w:abstractNumId w:val="0"/>
  </w:num>
  <w:num w:numId="25" w16cid:durableId="366030382">
    <w:abstractNumId w:val="13"/>
  </w:num>
  <w:num w:numId="26" w16cid:durableId="1657568441">
    <w:abstractNumId w:val="16"/>
  </w:num>
  <w:num w:numId="27" w16cid:durableId="1985356434">
    <w:abstractNumId w:val="6"/>
  </w:num>
  <w:num w:numId="28" w16cid:durableId="739640675">
    <w:abstractNumId w:val="32"/>
  </w:num>
  <w:num w:numId="29" w16cid:durableId="1340809221">
    <w:abstractNumId w:val="9"/>
  </w:num>
  <w:num w:numId="30" w16cid:durableId="693044831">
    <w:abstractNumId w:val="7"/>
  </w:num>
  <w:num w:numId="31" w16cid:durableId="1467967873">
    <w:abstractNumId w:val="8"/>
  </w:num>
  <w:num w:numId="32" w16cid:durableId="2100709167">
    <w:abstractNumId w:val="12"/>
  </w:num>
  <w:num w:numId="33" w16cid:durableId="631403717">
    <w:abstractNumId w:val="33"/>
  </w:num>
  <w:num w:numId="34" w16cid:durableId="128792896">
    <w:abstractNumId w:val="1"/>
  </w:num>
  <w:num w:numId="35" w16cid:durableId="1670910481">
    <w:abstractNumId w:val="22"/>
  </w:num>
  <w:num w:numId="36" w16cid:durableId="501699565">
    <w:abstractNumId w:val="28"/>
  </w:num>
  <w:num w:numId="37" w16cid:durableId="21425789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6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64E"/>
    <w:rsid w:val="00011298"/>
    <w:rsid w:val="00016E62"/>
    <w:rsid w:val="00031066"/>
    <w:rsid w:val="0004022C"/>
    <w:rsid w:val="0004232C"/>
    <w:rsid w:val="00056236"/>
    <w:rsid w:val="00062764"/>
    <w:rsid w:val="00063E06"/>
    <w:rsid w:val="00065F9C"/>
    <w:rsid w:val="00067381"/>
    <w:rsid w:val="0007719F"/>
    <w:rsid w:val="00084371"/>
    <w:rsid w:val="000A6AAF"/>
    <w:rsid w:val="000B193C"/>
    <w:rsid w:val="000B72CC"/>
    <w:rsid w:val="000C1210"/>
    <w:rsid w:val="000F3A9B"/>
    <w:rsid w:val="000F6147"/>
    <w:rsid w:val="00105F85"/>
    <w:rsid w:val="001111A7"/>
    <w:rsid w:val="00112029"/>
    <w:rsid w:val="00115BA6"/>
    <w:rsid w:val="001232EC"/>
    <w:rsid w:val="001255BC"/>
    <w:rsid w:val="00133FE9"/>
    <w:rsid w:val="00135412"/>
    <w:rsid w:val="00135E9D"/>
    <w:rsid w:val="00150065"/>
    <w:rsid w:val="00180D7E"/>
    <w:rsid w:val="00185E2D"/>
    <w:rsid w:val="001C0033"/>
    <w:rsid w:val="001C70B8"/>
    <w:rsid w:val="001D4253"/>
    <w:rsid w:val="001E1264"/>
    <w:rsid w:val="001E48CE"/>
    <w:rsid w:val="001E7597"/>
    <w:rsid w:val="00201126"/>
    <w:rsid w:val="002045D5"/>
    <w:rsid w:val="002144C6"/>
    <w:rsid w:val="002474FE"/>
    <w:rsid w:val="00252010"/>
    <w:rsid w:val="002536C2"/>
    <w:rsid w:val="002852F8"/>
    <w:rsid w:val="002913AB"/>
    <w:rsid w:val="002B7531"/>
    <w:rsid w:val="002C662D"/>
    <w:rsid w:val="002D742D"/>
    <w:rsid w:val="002E219E"/>
    <w:rsid w:val="002E2E63"/>
    <w:rsid w:val="002E633E"/>
    <w:rsid w:val="00304B9E"/>
    <w:rsid w:val="00315C2F"/>
    <w:rsid w:val="003219DA"/>
    <w:rsid w:val="003260F6"/>
    <w:rsid w:val="003340EF"/>
    <w:rsid w:val="003515F2"/>
    <w:rsid w:val="00357E26"/>
    <w:rsid w:val="00361FF4"/>
    <w:rsid w:val="0036214F"/>
    <w:rsid w:val="003625D1"/>
    <w:rsid w:val="00365D0F"/>
    <w:rsid w:val="0036621D"/>
    <w:rsid w:val="00373796"/>
    <w:rsid w:val="0039479A"/>
    <w:rsid w:val="003A0985"/>
    <w:rsid w:val="003B5299"/>
    <w:rsid w:val="003C2EB4"/>
    <w:rsid w:val="003C331F"/>
    <w:rsid w:val="003D54E3"/>
    <w:rsid w:val="003E0F83"/>
    <w:rsid w:val="003E1D60"/>
    <w:rsid w:val="003E7B6F"/>
    <w:rsid w:val="003F0C50"/>
    <w:rsid w:val="003F682F"/>
    <w:rsid w:val="00403C72"/>
    <w:rsid w:val="004078F0"/>
    <w:rsid w:val="00416301"/>
    <w:rsid w:val="00435171"/>
    <w:rsid w:val="00437850"/>
    <w:rsid w:val="00446364"/>
    <w:rsid w:val="004520B1"/>
    <w:rsid w:val="00460BDE"/>
    <w:rsid w:val="004633ED"/>
    <w:rsid w:val="00466DA4"/>
    <w:rsid w:val="00492C95"/>
    <w:rsid w:val="00493A0C"/>
    <w:rsid w:val="004A3FD1"/>
    <w:rsid w:val="004A647D"/>
    <w:rsid w:val="004B011E"/>
    <w:rsid w:val="004B19AB"/>
    <w:rsid w:val="004B5630"/>
    <w:rsid w:val="004C0B8D"/>
    <w:rsid w:val="004D184A"/>
    <w:rsid w:val="004D1EE1"/>
    <w:rsid w:val="004D6B48"/>
    <w:rsid w:val="004F03DF"/>
    <w:rsid w:val="004F2FBE"/>
    <w:rsid w:val="004F63CF"/>
    <w:rsid w:val="004F6899"/>
    <w:rsid w:val="00502487"/>
    <w:rsid w:val="00503287"/>
    <w:rsid w:val="00504BFA"/>
    <w:rsid w:val="00505EB1"/>
    <w:rsid w:val="00512E38"/>
    <w:rsid w:val="00526187"/>
    <w:rsid w:val="005264A8"/>
    <w:rsid w:val="00530BF0"/>
    <w:rsid w:val="00531A4E"/>
    <w:rsid w:val="00533125"/>
    <w:rsid w:val="00535F5A"/>
    <w:rsid w:val="00537E0F"/>
    <w:rsid w:val="00545D77"/>
    <w:rsid w:val="00555F58"/>
    <w:rsid w:val="00556A35"/>
    <w:rsid w:val="00557278"/>
    <w:rsid w:val="00567D7E"/>
    <w:rsid w:val="005826EC"/>
    <w:rsid w:val="005926F8"/>
    <w:rsid w:val="00592FB0"/>
    <w:rsid w:val="005A173F"/>
    <w:rsid w:val="005B4CDE"/>
    <w:rsid w:val="005C1219"/>
    <w:rsid w:val="005C3B85"/>
    <w:rsid w:val="005D0BC1"/>
    <w:rsid w:val="005D1904"/>
    <w:rsid w:val="005D34DD"/>
    <w:rsid w:val="005E7879"/>
    <w:rsid w:val="005F4728"/>
    <w:rsid w:val="0060667F"/>
    <w:rsid w:val="006156A8"/>
    <w:rsid w:val="00616960"/>
    <w:rsid w:val="00632348"/>
    <w:rsid w:val="00633966"/>
    <w:rsid w:val="00670077"/>
    <w:rsid w:val="00671C7F"/>
    <w:rsid w:val="00672A58"/>
    <w:rsid w:val="00691A64"/>
    <w:rsid w:val="006A53B5"/>
    <w:rsid w:val="006B27C9"/>
    <w:rsid w:val="006B3E77"/>
    <w:rsid w:val="006B44B3"/>
    <w:rsid w:val="006C1242"/>
    <w:rsid w:val="006C502F"/>
    <w:rsid w:val="006C73D0"/>
    <w:rsid w:val="006D38DF"/>
    <w:rsid w:val="006E2A64"/>
    <w:rsid w:val="006E6663"/>
    <w:rsid w:val="006F24EC"/>
    <w:rsid w:val="00700973"/>
    <w:rsid w:val="007020A2"/>
    <w:rsid w:val="00713E92"/>
    <w:rsid w:val="0071611A"/>
    <w:rsid w:val="0071675C"/>
    <w:rsid w:val="00717AA2"/>
    <w:rsid w:val="00726CD2"/>
    <w:rsid w:val="00744927"/>
    <w:rsid w:val="007473D7"/>
    <w:rsid w:val="0075169B"/>
    <w:rsid w:val="00757B9B"/>
    <w:rsid w:val="007674D7"/>
    <w:rsid w:val="007723E5"/>
    <w:rsid w:val="00775DDB"/>
    <w:rsid w:val="00784A68"/>
    <w:rsid w:val="00791FEB"/>
    <w:rsid w:val="00797A7C"/>
    <w:rsid w:val="007A0E76"/>
    <w:rsid w:val="007A29B4"/>
    <w:rsid w:val="007B1CB2"/>
    <w:rsid w:val="007B2885"/>
    <w:rsid w:val="007B4CA4"/>
    <w:rsid w:val="007C414F"/>
    <w:rsid w:val="007C7E50"/>
    <w:rsid w:val="007D69D8"/>
    <w:rsid w:val="007E6677"/>
    <w:rsid w:val="007F181D"/>
    <w:rsid w:val="00803742"/>
    <w:rsid w:val="00806FD4"/>
    <w:rsid w:val="0081052E"/>
    <w:rsid w:val="00821273"/>
    <w:rsid w:val="0083795B"/>
    <w:rsid w:val="00843679"/>
    <w:rsid w:val="00852013"/>
    <w:rsid w:val="0087219B"/>
    <w:rsid w:val="0088211F"/>
    <w:rsid w:val="008866FF"/>
    <w:rsid w:val="00886BC3"/>
    <w:rsid w:val="008922D6"/>
    <w:rsid w:val="008A4183"/>
    <w:rsid w:val="008B04F0"/>
    <w:rsid w:val="008B0C02"/>
    <w:rsid w:val="008B3AC2"/>
    <w:rsid w:val="008D5C0D"/>
    <w:rsid w:val="008F1A3D"/>
    <w:rsid w:val="008F31FE"/>
    <w:rsid w:val="008F66C8"/>
    <w:rsid w:val="008F680D"/>
    <w:rsid w:val="00915166"/>
    <w:rsid w:val="00916908"/>
    <w:rsid w:val="00924D70"/>
    <w:rsid w:val="00946C8E"/>
    <w:rsid w:val="00953564"/>
    <w:rsid w:val="00954423"/>
    <w:rsid w:val="009713CF"/>
    <w:rsid w:val="00986A9E"/>
    <w:rsid w:val="009943D4"/>
    <w:rsid w:val="0099555A"/>
    <w:rsid w:val="009A0BB4"/>
    <w:rsid w:val="009A0E7C"/>
    <w:rsid w:val="009A48F7"/>
    <w:rsid w:val="009B68F0"/>
    <w:rsid w:val="009C2191"/>
    <w:rsid w:val="009F059F"/>
    <w:rsid w:val="009F260B"/>
    <w:rsid w:val="009F7944"/>
    <w:rsid w:val="00A050E1"/>
    <w:rsid w:val="00A24976"/>
    <w:rsid w:val="00A36205"/>
    <w:rsid w:val="00A54F92"/>
    <w:rsid w:val="00A77204"/>
    <w:rsid w:val="00AA0E26"/>
    <w:rsid w:val="00AA223D"/>
    <w:rsid w:val="00AA4F5A"/>
    <w:rsid w:val="00AB0D19"/>
    <w:rsid w:val="00AC197E"/>
    <w:rsid w:val="00AD61B8"/>
    <w:rsid w:val="00AD7D0A"/>
    <w:rsid w:val="00AE13B6"/>
    <w:rsid w:val="00AE1E50"/>
    <w:rsid w:val="00AE3752"/>
    <w:rsid w:val="00AE67D0"/>
    <w:rsid w:val="00AE7A98"/>
    <w:rsid w:val="00AF1E4E"/>
    <w:rsid w:val="00AF741C"/>
    <w:rsid w:val="00B04D87"/>
    <w:rsid w:val="00B053E2"/>
    <w:rsid w:val="00B140D5"/>
    <w:rsid w:val="00B15908"/>
    <w:rsid w:val="00B20965"/>
    <w:rsid w:val="00B20DB2"/>
    <w:rsid w:val="00B21D59"/>
    <w:rsid w:val="00B22D02"/>
    <w:rsid w:val="00B232AC"/>
    <w:rsid w:val="00B278F6"/>
    <w:rsid w:val="00B43F6C"/>
    <w:rsid w:val="00B514B0"/>
    <w:rsid w:val="00B57402"/>
    <w:rsid w:val="00B70367"/>
    <w:rsid w:val="00B71325"/>
    <w:rsid w:val="00B728D7"/>
    <w:rsid w:val="00B772E9"/>
    <w:rsid w:val="00B8422D"/>
    <w:rsid w:val="00B8639C"/>
    <w:rsid w:val="00B95C5B"/>
    <w:rsid w:val="00BA1B64"/>
    <w:rsid w:val="00BA3915"/>
    <w:rsid w:val="00BA4FA5"/>
    <w:rsid w:val="00BB3076"/>
    <w:rsid w:val="00BC713A"/>
    <w:rsid w:val="00BD419F"/>
    <w:rsid w:val="00BF1A80"/>
    <w:rsid w:val="00BF1C82"/>
    <w:rsid w:val="00BF57E6"/>
    <w:rsid w:val="00C17323"/>
    <w:rsid w:val="00C23E85"/>
    <w:rsid w:val="00C45F97"/>
    <w:rsid w:val="00C55115"/>
    <w:rsid w:val="00C55A26"/>
    <w:rsid w:val="00C57B03"/>
    <w:rsid w:val="00C6053D"/>
    <w:rsid w:val="00C760DC"/>
    <w:rsid w:val="00C87A08"/>
    <w:rsid w:val="00CA6215"/>
    <w:rsid w:val="00CC0789"/>
    <w:rsid w:val="00CC5615"/>
    <w:rsid w:val="00CD29B8"/>
    <w:rsid w:val="00CD46FE"/>
    <w:rsid w:val="00CE1E14"/>
    <w:rsid w:val="00CE560E"/>
    <w:rsid w:val="00CF2AA5"/>
    <w:rsid w:val="00CF2C91"/>
    <w:rsid w:val="00CF787E"/>
    <w:rsid w:val="00D025D8"/>
    <w:rsid w:val="00D04B51"/>
    <w:rsid w:val="00D04D73"/>
    <w:rsid w:val="00D147F7"/>
    <w:rsid w:val="00D37339"/>
    <w:rsid w:val="00D40B0D"/>
    <w:rsid w:val="00D412A6"/>
    <w:rsid w:val="00D44175"/>
    <w:rsid w:val="00D81AC3"/>
    <w:rsid w:val="00D963A0"/>
    <w:rsid w:val="00DA0387"/>
    <w:rsid w:val="00DB41E0"/>
    <w:rsid w:val="00DB4521"/>
    <w:rsid w:val="00DC336D"/>
    <w:rsid w:val="00DD13FE"/>
    <w:rsid w:val="00DD149F"/>
    <w:rsid w:val="00DF064E"/>
    <w:rsid w:val="00E02FF8"/>
    <w:rsid w:val="00E3580E"/>
    <w:rsid w:val="00E43430"/>
    <w:rsid w:val="00E52F7C"/>
    <w:rsid w:val="00E72591"/>
    <w:rsid w:val="00E7283B"/>
    <w:rsid w:val="00E839FC"/>
    <w:rsid w:val="00E931DC"/>
    <w:rsid w:val="00E93B92"/>
    <w:rsid w:val="00E94AB6"/>
    <w:rsid w:val="00E94C8E"/>
    <w:rsid w:val="00E970FC"/>
    <w:rsid w:val="00EB4EBE"/>
    <w:rsid w:val="00EC1B6E"/>
    <w:rsid w:val="00EE1B91"/>
    <w:rsid w:val="00EF49EF"/>
    <w:rsid w:val="00F133A8"/>
    <w:rsid w:val="00F17416"/>
    <w:rsid w:val="00F25A00"/>
    <w:rsid w:val="00F362CC"/>
    <w:rsid w:val="00F431A9"/>
    <w:rsid w:val="00F43F7E"/>
    <w:rsid w:val="00F45302"/>
    <w:rsid w:val="00F50811"/>
    <w:rsid w:val="00F571A9"/>
    <w:rsid w:val="00F7136D"/>
    <w:rsid w:val="00F8026C"/>
    <w:rsid w:val="00F9512B"/>
    <w:rsid w:val="00F95BC7"/>
    <w:rsid w:val="00FA5AB3"/>
    <w:rsid w:val="00FB45FF"/>
    <w:rsid w:val="00FB5EA7"/>
    <w:rsid w:val="00FB76E3"/>
    <w:rsid w:val="00FC60D1"/>
    <w:rsid w:val="00FE22C3"/>
    <w:rsid w:val="00FE74ED"/>
    <w:rsid w:val="011B1C34"/>
    <w:rsid w:val="0221855C"/>
    <w:rsid w:val="02EA1CE2"/>
    <w:rsid w:val="034A80F7"/>
    <w:rsid w:val="043D2D5F"/>
    <w:rsid w:val="046E9DB5"/>
    <w:rsid w:val="04CC8E1C"/>
    <w:rsid w:val="0523CEC7"/>
    <w:rsid w:val="05FC3744"/>
    <w:rsid w:val="07A4F173"/>
    <w:rsid w:val="0804A7EA"/>
    <w:rsid w:val="08DB2D68"/>
    <w:rsid w:val="099FB90A"/>
    <w:rsid w:val="0A447E1B"/>
    <w:rsid w:val="0AA08429"/>
    <w:rsid w:val="0AA6A063"/>
    <w:rsid w:val="0C06E8E3"/>
    <w:rsid w:val="0D5E1F3F"/>
    <w:rsid w:val="0F1DAE10"/>
    <w:rsid w:val="0F664223"/>
    <w:rsid w:val="0FD6A7E6"/>
    <w:rsid w:val="124E3DB2"/>
    <w:rsid w:val="12913B3A"/>
    <w:rsid w:val="1323E62D"/>
    <w:rsid w:val="135BA348"/>
    <w:rsid w:val="138EB569"/>
    <w:rsid w:val="148C5E20"/>
    <w:rsid w:val="149D1337"/>
    <w:rsid w:val="1605EAA9"/>
    <w:rsid w:val="167AEB40"/>
    <w:rsid w:val="16E9B3EA"/>
    <w:rsid w:val="17A9464B"/>
    <w:rsid w:val="185E9518"/>
    <w:rsid w:val="195FCF43"/>
    <w:rsid w:val="1A4C44DE"/>
    <w:rsid w:val="1A82F2C8"/>
    <w:rsid w:val="1C9C0291"/>
    <w:rsid w:val="1D68A243"/>
    <w:rsid w:val="1D8971F1"/>
    <w:rsid w:val="1EC05CD5"/>
    <w:rsid w:val="1F3BA781"/>
    <w:rsid w:val="1F69E117"/>
    <w:rsid w:val="22ED892C"/>
    <w:rsid w:val="2347E8D5"/>
    <w:rsid w:val="2438D813"/>
    <w:rsid w:val="246715B5"/>
    <w:rsid w:val="252E3C88"/>
    <w:rsid w:val="2602E616"/>
    <w:rsid w:val="26CE9694"/>
    <w:rsid w:val="2809AA19"/>
    <w:rsid w:val="281004BE"/>
    <w:rsid w:val="2C74AB0C"/>
    <w:rsid w:val="2C946B72"/>
    <w:rsid w:val="2E358620"/>
    <w:rsid w:val="2E37573C"/>
    <w:rsid w:val="2E697801"/>
    <w:rsid w:val="2F592C92"/>
    <w:rsid w:val="30DD82A3"/>
    <w:rsid w:val="311300DF"/>
    <w:rsid w:val="3155B7DB"/>
    <w:rsid w:val="3284A8E8"/>
    <w:rsid w:val="32DDFACD"/>
    <w:rsid w:val="32EBEE85"/>
    <w:rsid w:val="355E236F"/>
    <w:rsid w:val="35B089F0"/>
    <w:rsid w:val="36992B6C"/>
    <w:rsid w:val="36CC6FBA"/>
    <w:rsid w:val="37B17420"/>
    <w:rsid w:val="39698B93"/>
    <w:rsid w:val="398536DB"/>
    <w:rsid w:val="3A04B89F"/>
    <w:rsid w:val="3A75A023"/>
    <w:rsid w:val="3A7BBA41"/>
    <w:rsid w:val="3AF9D245"/>
    <w:rsid w:val="3BDB5527"/>
    <w:rsid w:val="3C3863E0"/>
    <w:rsid w:val="3C981236"/>
    <w:rsid w:val="3D52DB55"/>
    <w:rsid w:val="3D842DB3"/>
    <w:rsid w:val="3F149ACA"/>
    <w:rsid w:val="40BCCA94"/>
    <w:rsid w:val="412DA8D4"/>
    <w:rsid w:val="450156A6"/>
    <w:rsid w:val="46222566"/>
    <w:rsid w:val="4652A072"/>
    <w:rsid w:val="487BC348"/>
    <w:rsid w:val="48C7DC79"/>
    <w:rsid w:val="49728317"/>
    <w:rsid w:val="4C066EA2"/>
    <w:rsid w:val="4C102C1C"/>
    <w:rsid w:val="4C813EE9"/>
    <w:rsid w:val="4D9B4D9C"/>
    <w:rsid w:val="4F3F0B83"/>
    <w:rsid w:val="50A0C6D8"/>
    <w:rsid w:val="50FD83F2"/>
    <w:rsid w:val="53CFA125"/>
    <w:rsid w:val="54127CA6"/>
    <w:rsid w:val="54E42D97"/>
    <w:rsid w:val="55A0EE74"/>
    <w:rsid w:val="5630047C"/>
    <w:rsid w:val="56A0E314"/>
    <w:rsid w:val="57114E95"/>
    <w:rsid w:val="576EE6DA"/>
    <w:rsid w:val="57D7D484"/>
    <w:rsid w:val="5845FEBC"/>
    <w:rsid w:val="588549A8"/>
    <w:rsid w:val="588C7DBB"/>
    <w:rsid w:val="58C75537"/>
    <w:rsid w:val="58D490EB"/>
    <w:rsid w:val="5926CC35"/>
    <w:rsid w:val="5984D385"/>
    <w:rsid w:val="5A080989"/>
    <w:rsid w:val="5A8C3BAB"/>
    <w:rsid w:val="5A9AB3B6"/>
    <w:rsid w:val="5B02514F"/>
    <w:rsid w:val="5C47320E"/>
    <w:rsid w:val="5F552F4D"/>
    <w:rsid w:val="6168CB17"/>
    <w:rsid w:val="624A7B10"/>
    <w:rsid w:val="62D0980E"/>
    <w:rsid w:val="6470AAFC"/>
    <w:rsid w:val="64D78838"/>
    <w:rsid w:val="650E7D76"/>
    <w:rsid w:val="6642CDA5"/>
    <w:rsid w:val="66C6FD37"/>
    <w:rsid w:val="672190DB"/>
    <w:rsid w:val="6839DFA9"/>
    <w:rsid w:val="684FAE07"/>
    <w:rsid w:val="68D4D428"/>
    <w:rsid w:val="68E291B6"/>
    <w:rsid w:val="6AA6E89D"/>
    <w:rsid w:val="6AB49BA9"/>
    <w:rsid w:val="6CA96179"/>
    <w:rsid w:val="6DB96D03"/>
    <w:rsid w:val="7004DFCD"/>
    <w:rsid w:val="711F7ED8"/>
    <w:rsid w:val="720B628F"/>
    <w:rsid w:val="721CFD11"/>
    <w:rsid w:val="72828C24"/>
    <w:rsid w:val="7283D315"/>
    <w:rsid w:val="74533FCF"/>
    <w:rsid w:val="7500DFB5"/>
    <w:rsid w:val="75764F2C"/>
    <w:rsid w:val="76088ED7"/>
    <w:rsid w:val="76ADF8A7"/>
    <w:rsid w:val="77FF6153"/>
    <w:rsid w:val="78FB14C2"/>
    <w:rsid w:val="795757D8"/>
    <w:rsid w:val="7982B1FB"/>
    <w:rsid w:val="7C35820B"/>
    <w:rsid w:val="7D120215"/>
    <w:rsid w:val="7DD5023F"/>
    <w:rsid w:val="7F061E12"/>
    <w:rsid w:val="7F4AB969"/>
    <w:rsid w:val="7F99DF8D"/>
    <w:rsid w:val="7FB4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3CBB"/>
  <w15:docId w15:val="{F770959B-F67F-AC48-A7BD-40F5917E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25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rsid w:val="001255BC"/>
    <w:pPr>
      <w:ind w:left="720"/>
      <w:contextualSpacing/>
    </w:pPr>
  </w:style>
  <w:style w:type="table" w:styleId="TableGrid">
    <w:name w:val="Table Grid"/>
    <w:basedOn w:val="TableNormal"/>
    <w:uiPriority w:val="99"/>
    <w:rsid w:val="00954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F5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F5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2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764"/>
  </w:style>
  <w:style w:type="paragraph" w:styleId="Footer">
    <w:name w:val="footer"/>
    <w:basedOn w:val="Normal"/>
    <w:link w:val="FooterChar"/>
    <w:uiPriority w:val="99"/>
    <w:unhideWhenUsed/>
    <w:rsid w:val="00062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764"/>
  </w:style>
  <w:style w:type="character" w:styleId="Hyperlink">
    <w:name w:val="Hyperlink"/>
    <w:basedOn w:val="DefaultParagraphFont"/>
    <w:uiPriority w:val="99"/>
    <w:unhideWhenUsed/>
    <w:rsid w:val="000B7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josefa-zd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B8AFCA04684BB0259B4EB8B45A51" ma:contentTypeVersion="13" ma:contentTypeDescription="Create a new document." ma:contentTypeScope="" ma:versionID="ef3936339f1a8f0fe34c805130e2878f">
  <xsd:schema xmlns:xsd="http://www.w3.org/2001/XMLSchema" xmlns:xs="http://www.w3.org/2001/XMLSchema" xmlns:p="http://schemas.microsoft.com/office/2006/metadata/properties" xmlns:ns2="7b7375b5-5ee5-4ce6-a0e4-4d6e2890654e" xmlns:ns3="ab010a34-535e-4adf-b3d4-793b14c71d74" targetNamespace="http://schemas.microsoft.com/office/2006/metadata/properties" ma:root="true" ma:fieldsID="2a40cac0587b9e088cc28d7ca57238e6" ns2:_="" ns3:_="">
    <xsd:import namespace="7b7375b5-5ee5-4ce6-a0e4-4d6e2890654e"/>
    <xsd:import namespace="ab010a34-535e-4adf-b3d4-793b14c71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375b5-5ee5-4ce6-a0e4-4d6e28906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0a34-535e-4adf-b3d4-793b14c71d7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8E2C4F-1AA3-42FA-AFBF-E69F362799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C3F0A2-1921-9346-A3E9-20330CAC8D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D04A61-2D83-4140-BD2C-CAA9898FB0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B0CAE3-B01D-4A7C-BC05-36F3EAD78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375b5-5ee5-4ce6-a0e4-4d6e2890654e"/>
    <ds:schemaRef ds:uri="ab010a34-535e-4adf-b3d4-793b14c71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Notch, Bethany</dc:creator>
  <cp:keywords/>
  <dc:description/>
  <cp:lastModifiedBy>Zarate Dolores, Josefa</cp:lastModifiedBy>
  <cp:revision>111</cp:revision>
  <cp:lastPrinted>2020-02-06T16:10:00Z</cp:lastPrinted>
  <dcterms:created xsi:type="dcterms:W3CDTF">2022-05-02T22:02:00Z</dcterms:created>
  <dcterms:modified xsi:type="dcterms:W3CDTF">2025-04-11T14:14:00Z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0x010100AC97B8AFCA04684BB0259B4EB8B45A51</vt:lpwstr>
  </property>
</Properties>
</file>